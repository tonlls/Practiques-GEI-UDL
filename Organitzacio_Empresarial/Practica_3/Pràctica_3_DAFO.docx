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4AC9B" w14:textId="77777777" w:rsidR="001C4794" w:rsidRPr="00882ED4" w:rsidRDefault="001C4794" w:rsidP="001C4794">
      <w:pPr>
        <w:rPr>
          <w:rFonts w:ascii="Century Gothic" w:hAnsi="Century Gothic" w:cs="Arial"/>
          <w:b/>
          <w:sz w:val="24"/>
          <w:szCs w:val="24"/>
        </w:rPr>
      </w:pPr>
      <w:r w:rsidRPr="00882ED4">
        <w:rPr>
          <w:rFonts w:ascii="Century Gothic" w:hAnsi="Century Gothic" w:cs="Arial"/>
          <w:b/>
          <w:sz w:val="24"/>
          <w:szCs w:val="24"/>
        </w:rPr>
        <w:t>PLANTILLA PER L’ELABORACIÓ DE L’ANÀLISI DE L’ENTORN DE L’EMPRESA</w:t>
      </w:r>
      <w:r w:rsidR="001E2060">
        <w:rPr>
          <w:rFonts w:ascii="Century Gothic" w:hAnsi="Century Gothic" w:cs="Arial"/>
          <w:b/>
          <w:sz w:val="24"/>
          <w:szCs w:val="24"/>
        </w:rPr>
        <w:t xml:space="preserve"> I DIAGNÒSTIC</w:t>
      </w:r>
    </w:p>
    <w:p w14:paraId="426E97F1" w14:textId="77777777" w:rsidR="009C44B2" w:rsidRPr="00882ED4" w:rsidRDefault="009C44B2" w:rsidP="001C4794">
      <w:pPr>
        <w:rPr>
          <w:rFonts w:ascii="Century Gothic" w:hAnsi="Century Gothic" w:cs="Arial"/>
          <w:b/>
          <w:sz w:val="24"/>
          <w:szCs w:val="24"/>
        </w:rPr>
      </w:pPr>
    </w:p>
    <w:p w14:paraId="27C7C607" w14:textId="77777777" w:rsidR="001C4794" w:rsidRPr="00882ED4" w:rsidRDefault="001C4794" w:rsidP="001C4794">
      <w:pPr>
        <w:rPr>
          <w:rFonts w:ascii="Century Gothic" w:hAnsi="Century Gothic" w:cs="Arial"/>
        </w:rPr>
      </w:pPr>
      <w:r w:rsidRPr="00882ED4">
        <w:rPr>
          <w:rFonts w:ascii="Century Gothic" w:hAnsi="Century Gothic" w:cs="Arial"/>
        </w:rPr>
        <w:t>ANÀLISI DE L’ENTORN</w:t>
      </w:r>
      <w:r w:rsidR="004D1A45" w:rsidRPr="00882ED4">
        <w:rPr>
          <w:rFonts w:ascii="Century Gothic" w:hAnsi="Century Gothic" w:cs="Arial"/>
        </w:rPr>
        <w:t>:</w:t>
      </w:r>
    </w:p>
    <w:p w14:paraId="3604CD57" w14:textId="77777777" w:rsidR="004D1A45" w:rsidRPr="00882ED4" w:rsidRDefault="001C4794" w:rsidP="001E2060">
      <w:pPr>
        <w:pStyle w:val="ListParagraph"/>
        <w:ind w:left="1440"/>
        <w:rPr>
          <w:rFonts w:ascii="Century Gothic" w:hAnsi="Century Gothic" w:cs="Arial"/>
        </w:rPr>
      </w:pPr>
      <w:r w:rsidRPr="00882ED4">
        <w:rPr>
          <w:rFonts w:ascii="Century Gothic" w:hAnsi="Century Gothic" w:cs="Arial"/>
        </w:rPr>
        <w:t>GENERAL</w:t>
      </w:r>
    </w:p>
    <w:p w14:paraId="7146516D" w14:textId="77777777" w:rsidR="001C4794" w:rsidRDefault="004D1A45" w:rsidP="001E2060">
      <w:pPr>
        <w:pStyle w:val="ListParagraph"/>
        <w:ind w:left="1440"/>
        <w:rPr>
          <w:rFonts w:ascii="Century Gothic" w:hAnsi="Century Gothic" w:cs="Arial"/>
        </w:rPr>
      </w:pPr>
      <w:r w:rsidRPr="00882ED4">
        <w:rPr>
          <w:rFonts w:ascii="Century Gothic" w:hAnsi="Century Gothic" w:cs="Arial"/>
        </w:rPr>
        <w:t>E</w:t>
      </w:r>
      <w:r w:rsidR="001C4794" w:rsidRPr="00882ED4">
        <w:rPr>
          <w:rFonts w:ascii="Century Gothic" w:hAnsi="Century Gothic" w:cs="Arial"/>
        </w:rPr>
        <w:t>SPECÍFIC (MODEL DEL NUCLI COMPETITIU BÀSIC)</w:t>
      </w:r>
    </w:p>
    <w:p w14:paraId="31AEC619" w14:textId="77777777" w:rsidR="001E2060" w:rsidRDefault="001E2060" w:rsidP="001E2060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DIAGNÒSTIC</w:t>
      </w:r>
    </w:p>
    <w:p w14:paraId="18F27E88" w14:textId="77777777" w:rsidR="001E2060" w:rsidRDefault="001E2060" w:rsidP="001E2060">
      <w:pPr>
        <w:spacing w:after="0"/>
        <w:ind w:left="141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MATRIU DAFO</w:t>
      </w:r>
    </w:p>
    <w:p w14:paraId="29ECEBE4" w14:textId="77777777" w:rsidR="001E2060" w:rsidRDefault="001E2060" w:rsidP="001E2060">
      <w:pPr>
        <w:spacing w:after="0"/>
        <w:ind w:left="141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ORIENTACIÓ ESTRATÈGICA</w:t>
      </w:r>
    </w:p>
    <w:p w14:paraId="0122646C" w14:textId="77777777" w:rsidR="001E2060" w:rsidRPr="001E2060" w:rsidRDefault="001E2060" w:rsidP="001E2060">
      <w:pPr>
        <w:spacing w:after="0"/>
        <w:ind w:left="141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LÍNIES ESTRATÈGIQUES</w:t>
      </w:r>
    </w:p>
    <w:p w14:paraId="1F732781" w14:textId="77777777" w:rsidR="001C4794" w:rsidRPr="00882ED4" w:rsidRDefault="001C4794" w:rsidP="001C4794">
      <w:pPr>
        <w:ind w:left="360"/>
        <w:rPr>
          <w:rFonts w:ascii="Century Gothic" w:hAnsi="Century Gothic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4"/>
        <w:gridCol w:w="6344"/>
      </w:tblGrid>
      <w:tr w:rsidR="001C4794" w:rsidRPr="001E2060" w14:paraId="04A2F379" w14:textId="77777777" w:rsidTr="001E2060">
        <w:tc>
          <w:tcPr>
            <w:tcW w:w="8360" w:type="dxa"/>
            <w:gridSpan w:val="2"/>
            <w:shd w:val="clear" w:color="auto" w:fill="BFBFBF" w:themeFill="background1" w:themeFillShade="BF"/>
          </w:tcPr>
          <w:p w14:paraId="1FBF300C" w14:textId="77777777" w:rsidR="001C4794" w:rsidRPr="001E2060" w:rsidRDefault="001C4794" w:rsidP="001E2060">
            <w:pPr>
              <w:pStyle w:val="ListParagraph"/>
              <w:spacing w:before="120" w:after="120"/>
              <w:rPr>
                <w:rFonts w:ascii="Century Gothic" w:hAnsi="Century Gothic" w:cs="Arial"/>
                <w:b/>
              </w:rPr>
            </w:pPr>
            <w:r w:rsidRPr="001E2060">
              <w:rPr>
                <w:rFonts w:ascii="Century Gothic" w:hAnsi="Century Gothic" w:cs="Arial"/>
                <w:b/>
              </w:rPr>
              <w:t>ANÀLISI DE L’ENTORN GENERAL</w:t>
            </w:r>
          </w:p>
        </w:tc>
      </w:tr>
      <w:tr w:rsidR="001C4794" w:rsidRPr="001E2060" w14:paraId="4E124CA7" w14:textId="77777777" w:rsidTr="001E2060">
        <w:tc>
          <w:tcPr>
            <w:tcW w:w="2016" w:type="dxa"/>
            <w:shd w:val="clear" w:color="auto" w:fill="BFBFBF" w:themeFill="background1" w:themeFillShade="BF"/>
          </w:tcPr>
          <w:p w14:paraId="7A632023" w14:textId="77777777" w:rsidR="001C4794" w:rsidRPr="001E2060" w:rsidRDefault="001C4794" w:rsidP="001C4794">
            <w:pPr>
              <w:spacing w:before="120" w:after="12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1E2060">
              <w:rPr>
                <w:rFonts w:ascii="Century Gothic" w:hAnsi="Century Gothic" w:cs="Arial"/>
                <w:b/>
                <w:sz w:val="20"/>
                <w:szCs w:val="20"/>
              </w:rPr>
              <w:t>FACTORS</w:t>
            </w:r>
          </w:p>
        </w:tc>
        <w:tc>
          <w:tcPr>
            <w:tcW w:w="6344" w:type="dxa"/>
            <w:shd w:val="clear" w:color="auto" w:fill="BFBFBF" w:themeFill="background1" w:themeFillShade="BF"/>
          </w:tcPr>
          <w:p w14:paraId="47D4E998" w14:textId="77777777" w:rsidR="001C4794" w:rsidRPr="001E2060" w:rsidRDefault="001C4794" w:rsidP="003360B6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1E2060">
              <w:rPr>
                <w:rFonts w:ascii="Century Gothic" w:hAnsi="Century Gothic" w:cs="Arial"/>
                <w:b/>
                <w:sz w:val="20"/>
                <w:szCs w:val="20"/>
              </w:rPr>
              <w:t>DESCRIPCIÓ</w:t>
            </w:r>
          </w:p>
        </w:tc>
      </w:tr>
      <w:tr w:rsidR="001C4794" w:rsidRPr="00882ED4" w14:paraId="4D751D4D" w14:textId="77777777" w:rsidTr="001C4794">
        <w:tc>
          <w:tcPr>
            <w:tcW w:w="2016" w:type="dxa"/>
          </w:tcPr>
          <w:p w14:paraId="2F1373BE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ECONÒMICS</w:t>
            </w:r>
          </w:p>
          <w:p w14:paraId="184C0808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37DCE3BD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3019926B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14:paraId="6012D4A8" w14:textId="77777777"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1C4794" w:rsidRPr="00882ED4" w14:paraId="1B8ED42F" w14:textId="77777777" w:rsidTr="001C4794">
        <w:tc>
          <w:tcPr>
            <w:tcW w:w="2016" w:type="dxa"/>
          </w:tcPr>
          <w:p w14:paraId="20F1FEDF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LEGALS</w:t>
            </w:r>
          </w:p>
          <w:p w14:paraId="7ECB7A10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5F16BBD6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14:paraId="0630DCAF" w14:textId="77777777"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1C4794" w:rsidRPr="00882ED4" w14:paraId="4C9D007A" w14:textId="77777777" w:rsidTr="001C4794">
        <w:tc>
          <w:tcPr>
            <w:tcW w:w="2016" w:type="dxa"/>
          </w:tcPr>
          <w:p w14:paraId="516EC1CD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GOVERNAMENTALS</w:t>
            </w:r>
          </w:p>
          <w:p w14:paraId="210DAE31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24E043AD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4A910E53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14:paraId="39DF751F" w14:textId="77777777"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1C4794" w:rsidRPr="00882ED4" w14:paraId="6426EBA1" w14:textId="77777777" w:rsidTr="001C4794">
        <w:tc>
          <w:tcPr>
            <w:tcW w:w="2016" w:type="dxa"/>
          </w:tcPr>
          <w:p w14:paraId="3E281679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SOCIALS</w:t>
            </w:r>
          </w:p>
          <w:p w14:paraId="22F2E4BE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5B3E1D1F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78F00EC4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14:paraId="2C73739C" w14:textId="77777777"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1C4794" w:rsidRPr="00882ED4" w14:paraId="6E4070EF" w14:textId="77777777" w:rsidTr="001C4794">
        <w:tc>
          <w:tcPr>
            <w:tcW w:w="2016" w:type="dxa"/>
          </w:tcPr>
          <w:p w14:paraId="442A7606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DEMOGRÀFICS</w:t>
            </w:r>
          </w:p>
          <w:p w14:paraId="2BFEABA8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640C1FF3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403297E7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14:paraId="6FFA3E99" w14:textId="77777777"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1C4794" w:rsidRPr="00882ED4" w14:paraId="2B913B48" w14:textId="77777777" w:rsidTr="001C4794">
        <w:tc>
          <w:tcPr>
            <w:tcW w:w="2016" w:type="dxa"/>
          </w:tcPr>
          <w:p w14:paraId="39397CAE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TECNOLÒGICS</w:t>
            </w:r>
          </w:p>
          <w:p w14:paraId="6D7102CA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2384E896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3CDB76DE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14:paraId="4A6BFB37" w14:textId="77777777"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14:paraId="7D9C0BE0" w14:textId="77777777" w:rsidR="001C4794" w:rsidRPr="00882ED4" w:rsidRDefault="001C4794" w:rsidP="001C4794">
      <w:pPr>
        <w:rPr>
          <w:rFonts w:ascii="Century Gothic" w:hAnsi="Century Gothic" w:cs="Arial"/>
        </w:rPr>
      </w:pPr>
    </w:p>
    <w:p w14:paraId="66807E98" w14:textId="77777777" w:rsidR="009C44B2" w:rsidRPr="001E2060" w:rsidRDefault="009C44B2" w:rsidP="001E2060">
      <w:pPr>
        <w:pStyle w:val="ListParagraph"/>
        <w:keepNext/>
        <w:keepLines/>
        <w:rPr>
          <w:rFonts w:ascii="Century Gothic" w:hAnsi="Century Gothic" w:cs="Arial"/>
          <w:b/>
        </w:rPr>
      </w:pPr>
      <w:r w:rsidRPr="001E2060">
        <w:rPr>
          <w:rFonts w:ascii="Century Gothic" w:hAnsi="Century Gothic" w:cs="Arial"/>
          <w:b/>
        </w:rPr>
        <w:t>ANÀLISI DEL ENTORN ESPECÍFIC (MODEL DEL NUCLI COMPETITIU BÀSIC DE PORTER</w:t>
      </w:r>
      <w:r w:rsidR="004D1A45" w:rsidRPr="001E2060">
        <w:rPr>
          <w:rFonts w:ascii="Century Gothic" w:hAnsi="Century Gothic" w:cs="Arial"/>
          <w:b/>
        </w:rPr>
        <w:t>)</w:t>
      </w:r>
      <w:r w:rsidRPr="001E2060">
        <w:rPr>
          <w:rFonts w:ascii="Century Gothic" w:hAnsi="Century Gothic" w:cs="Arial"/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1189"/>
        <w:gridCol w:w="737"/>
        <w:gridCol w:w="737"/>
        <w:gridCol w:w="636"/>
        <w:gridCol w:w="747"/>
        <w:gridCol w:w="737"/>
        <w:gridCol w:w="999"/>
      </w:tblGrid>
      <w:tr w:rsidR="009C44B2" w:rsidRPr="00882ED4" w14:paraId="12784B2C" w14:textId="77777777" w:rsidTr="00131D6F">
        <w:tc>
          <w:tcPr>
            <w:tcW w:w="0" w:type="auto"/>
            <w:gridSpan w:val="8"/>
            <w:vAlign w:val="center"/>
          </w:tcPr>
          <w:p w14:paraId="6A856E8C" w14:textId="77777777" w:rsidR="009C44B2" w:rsidRPr="00882ED4" w:rsidRDefault="009C44B2" w:rsidP="001E2060">
            <w:pPr>
              <w:keepNext/>
              <w:keepLines/>
              <w:autoSpaceDE w:val="0"/>
              <w:autoSpaceDN w:val="0"/>
              <w:adjustRightInd w:val="0"/>
              <w:contextualSpacing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</w:p>
          <w:p w14:paraId="1BEEEF31" w14:textId="77777777" w:rsidR="009C44B2" w:rsidRPr="00882ED4" w:rsidRDefault="009C44B2" w:rsidP="001E2060">
            <w:pPr>
              <w:keepNext/>
              <w:keepLines/>
              <w:autoSpaceDE w:val="0"/>
              <w:autoSpaceDN w:val="0"/>
              <w:adjustRightInd w:val="0"/>
              <w:contextualSpacing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882ED4">
              <w:rPr>
                <w:rFonts w:ascii="Century Gothic" w:hAnsi="Century Gothic" w:cs="Arial"/>
                <w:b/>
                <w:bCs/>
                <w:sz w:val="24"/>
                <w:szCs w:val="24"/>
              </w:rPr>
              <w:t>MODEL DE LES CINC FORCES COMPETITIVES BÀSIQUES (PORTER)</w:t>
            </w:r>
          </w:p>
          <w:p w14:paraId="385AE7B8" w14:textId="77777777" w:rsidR="009C44B2" w:rsidRPr="00882ED4" w:rsidRDefault="009C44B2" w:rsidP="001E2060">
            <w:pPr>
              <w:keepNext/>
              <w:keepLines/>
              <w:autoSpaceDE w:val="0"/>
              <w:autoSpaceDN w:val="0"/>
              <w:adjustRightInd w:val="0"/>
              <w:contextualSpacing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</w:p>
        </w:tc>
      </w:tr>
      <w:tr w:rsidR="009C44B2" w:rsidRPr="00882ED4" w14:paraId="57330629" w14:textId="77777777" w:rsidTr="00131D6F">
        <w:tc>
          <w:tcPr>
            <w:tcW w:w="0" w:type="auto"/>
            <w:tcBorders>
              <w:right w:val="nil"/>
            </w:tcBorders>
            <w:vAlign w:val="center"/>
          </w:tcPr>
          <w:p w14:paraId="2BE89BD8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5AF848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97C5829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Molt poc</w:t>
            </w:r>
          </w:p>
          <w:p w14:paraId="024ECEF3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14:paraId="246600A5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Poc</w:t>
            </w:r>
          </w:p>
          <w:p w14:paraId="78336E8A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14:paraId="6824A89B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Neutral</w:t>
            </w:r>
          </w:p>
        </w:tc>
        <w:tc>
          <w:tcPr>
            <w:tcW w:w="0" w:type="auto"/>
            <w:vAlign w:val="center"/>
          </w:tcPr>
          <w:p w14:paraId="6165218A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14:paraId="7FC4A629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Molt</w:t>
            </w:r>
          </w:p>
          <w:p w14:paraId="36277CD7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14:paraId="23ED070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  <w:tr w:rsidR="009C44B2" w:rsidRPr="00882ED4" w14:paraId="5E720347" w14:textId="77777777" w:rsidTr="00131D6F">
        <w:trPr>
          <w:trHeight w:val="276"/>
        </w:trPr>
        <w:tc>
          <w:tcPr>
            <w:tcW w:w="0" w:type="auto"/>
            <w:gridSpan w:val="8"/>
            <w:vAlign w:val="center"/>
          </w:tcPr>
          <w:p w14:paraId="5B80275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AMENAÇA DE NOUS COMPETIDORS</w:t>
            </w:r>
          </w:p>
        </w:tc>
      </w:tr>
      <w:tr w:rsidR="009C44B2" w:rsidRPr="00882ED4" w14:paraId="7F275FB4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56F4B05B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Economies de escala</w:t>
            </w:r>
          </w:p>
        </w:tc>
        <w:tc>
          <w:tcPr>
            <w:tcW w:w="1041" w:type="dxa"/>
            <w:vAlign w:val="center"/>
          </w:tcPr>
          <w:p w14:paraId="041E6CA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Petites</w:t>
            </w:r>
          </w:p>
        </w:tc>
        <w:tc>
          <w:tcPr>
            <w:tcW w:w="0" w:type="auto"/>
            <w:vAlign w:val="center"/>
          </w:tcPr>
          <w:p w14:paraId="1E3BE59E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AE49DC9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F861B7C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6D93A70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6A3C517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3CCB423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Grans</w:t>
            </w:r>
          </w:p>
        </w:tc>
      </w:tr>
      <w:tr w:rsidR="009C44B2" w:rsidRPr="00882ED4" w14:paraId="6B578A11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248F770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Diferenciació de producte</w:t>
            </w:r>
          </w:p>
        </w:tc>
        <w:tc>
          <w:tcPr>
            <w:tcW w:w="1041" w:type="dxa"/>
            <w:vAlign w:val="center"/>
          </w:tcPr>
          <w:p w14:paraId="2ED6EE8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Escassa</w:t>
            </w:r>
          </w:p>
        </w:tc>
        <w:tc>
          <w:tcPr>
            <w:tcW w:w="0" w:type="auto"/>
            <w:vAlign w:val="center"/>
          </w:tcPr>
          <w:p w14:paraId="0689DC2F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D0A574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C683DB0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6136E2A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2762A61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A44C572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14:paraId="5D12DB9D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18589E5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Identificació de marques</w:t>
            </w:r>
          </w:p>
        </w:tc>
        <w:tc>
          <w:tcPr>
            <w:tcW w:w="1041" w:type="dxa"/>
            <w:vAlign w:val="center"/>
          </w:tcPr>
          <w:p w14:paraId="1ABF6CA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  <w:tc>
          <w:tcPr>
            <w:tcW w:w="0" w:type="auto"/>
            <w:vAlign w:val="center"/>
          </w:tcPr>
          <w:p w14:paraId="3CB86F4E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A92C9FF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C5BFA21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F978A33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39D8192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C809CFA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14:paraId="29097C47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37800A1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Cost de canvi de proveïdor</w:t>
            </w:r>
          </w:p>
        </w:tc>
        <w:tc>
          <w:tcPr>
            <w:tcW w:w="1041" w:type="dxa"/>
            <w:vAlign w:val="center"/>
          </w:tcPr>
          <w:p w14:paraId="461048C8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</w:t>
            </w:r>
          </w:p>
        </w:tc>
        <w:tc>
          <w:tcPr>
            <w:tcW w:w="0" w:type="auto"/>
            <w:vAlign w:val="center"/>
          </w:tcPr>
          <w:p w14:paraId="79C5097A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70991F2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530B7DF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90AC061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C82FEF6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87C0645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</w:t>
            </w:r>
          </w:p>
        </w:tc>
      </w:tr>
      <w:tr w:rsidR="009C44B2" w:rsidRPr="00882ED4" w14:paraId="7238FA1F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6BF1894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Accés a Canals de distribució</w:t>
            </w:r>
          </w:p>
        </w:tc>
        <w:tc>
          <w:tcPr>
            <w:tcW w:w="1041" w:type="dxa"/>
            <w:vAlign w:val="center"/>
          </w:tcPr>
          <w:p w14:paraId="2C2B7E2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Ampli</w:t>
            </w:r>
          </w:p>
        </w:tc>
        <w:tc>
          <w:tcPr>
            <w:tcW w:w="0" w:type="auto"/>
            <w:vAlign w:val="center"/>
          </w:tcPr>
          <w:p w14:paraId="1B9425B1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D76CAA0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480F00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47459A6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EA02FD0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25717CD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Restringit</w:t>
            </w:r>
          </w:p>
        </w:tc>
      </w:tr>
      <w:tr w:rsidR="009C44B2" w:rsidRPr="00882ED4" w14:paraId="04BB975E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0EE0719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Accés a matèries primeres</w:t>
            </w:r>
          </w:p>
        </w:tc>
        <w:tc>
          <w:tcPr>
            <w:tcW w:w="1041" w:type="dxa"/>
            <w:vAlign w:val="center"/>
          </w:tcPr>
          <w:p w14:paraId="5373AC10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Ampli</w:t>
            </w:r>
          </w:p>
        </w:tc>
        <w:tc>
          <w:tcPr>
            <w:tcW w:w="0" w:type="auto"/>
            <w:vAlign w:val="center"/>
          </w:tcPr>
          <w:p w14:paraId="179CD0B6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5FF82FF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516945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C4066FD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DBBD978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A92971B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Restringit</w:t>
            </w:r>
          </w:p>
        </w:tc>
      </w:tr>
      <w:tr w:rsidR="009C44B2" w:rsidRPr="00882ED4" w14:paraId="03BADBC9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2BAA993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Corba d’Experiència</w:t>
            </w:r>
          </w:p>
        </w:tc>
        <w:tc>
          <w:tcPr>
            <w:tcW w:w="1041" w:type="dxa"/>
            <w:vAlign w:val="center"/>
          </w:tcPr>
          <w:p w14:paraId="4AC5737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 imp.</w:t>
            </w:r>
          </w:p>
        </w:tc>
        <w:tc>
          <w:tcPr>
            <w:tcW w:w="0" w:type="auto"/>
            <w:vAlign w:val="center"/>
          </w:tcPr>
          <w:p w14:paraId="13EB0F1F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BAFD3E8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361353C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344235A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80D0466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66E6237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 imp.</w:t>
            </w:r>
          </w:p>
        </w:tc>
      </w:tr>
      <w:tr w:rsidR="009C44B2" w:rsidRPr="00882ED4" w14:paraId="284B9446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328E4E9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Protecció del Govern</w:t>
            </w:r>
          </w:p>
        </w:tc>
        <w:tc>
          <w:tcPr>
            <w:tcW w:w="1041" w:type="dxa"/>
            <w:vAlign w:val="center"/>
          </w:tcPr>
          <w:p w14:paraId="186AB76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Inexistent</w:t>
            </w:r>
          </w:p>
        </w:tc>
        <w:tc>
          <w:tcPr>
            <w:tcW w:w="0" w:type="auto"/>
            <w:vAlign w:val="center"/>
          </w:tcPr>
          <w:p w14:paraId="510AA024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FAE67FC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0D7FF66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96D9F27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D7F96B9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2C630D1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Existent</w:t>
            </w:r>
          </w:p>
        </w:tc>
      </w:tr>
      <w:tr w:rsidR="009C44B2" w:rsidRPr="00882ED4" w14:paraId="3DB777ED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76840CCE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Reacció esperada</w:t>
            </w:r>
          </w:p>
        </w:tc>
        <w:tc>
          <w:tcPr>
            <w:tcW w:w="1041" w:type="dxa"/>
            <w:vAlign w:val="center"/>
          </w:tcPr>
          <w:p w14:paraId="42EC30B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Ràpida</w:t>
            </w:r>
          </w:p>
        </w:tc>
        <w:tc>
          <w:tcPr>
            <w:tcW w:w="0" w:type="auto"/>
            <w:vAlign w:val="center"/>
          </w:tcPr>
          <w:p w14:paraId="7A151239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56914B0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B4B60B3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5C9BF25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7B6BBB0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84B598E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Lenta</w:t>
            </w:r>
          </w:p>
        </w:tc>
      </w:tr>
      <w:tr w:rsidR="009C44B2" w:rsidRPr="00882ED4" w14:paraId="399ED968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428082A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Taxa de Creixement del Sector Industrial</w:t>
            </w:r>
          </w:p>
        </w:tc>
        <w:tc>
          <w:tcPr>
            <w:tcW w:w="1041" w:type="dxa"/>
            <w:vAlign w:val="center"/>
          </w:tcPr>
          <w:p w14:paraId="5722474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Lent</w:t>
            </w:r>
          </w:p>
        </w:tc>
        <w:tc>
          <w:tcPr>
            <w:tcW w:w="0" w:type="auto"/>
            <w:vAlign w:val="center"/>
          </w:tcPr>
          <w:p w14:paraId="5914F7C8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472AC12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E3FDE0C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3362BFB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04209D0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7F2AEE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Ràpid</w:t>
            </w:r>
          </w:p>
        </w:tc>
      </w:tr>
      <w:tr w:rsidR="009C44B2" w:rsidRPr="00882ED4" w14:paraId="32628D81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1E0748AB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Recursos de las empreses</w:t>
            </w:r>
          </w:p>
        </w:tc>
        <w:tc>
          <w:tcPr>
            <w:tcW w:w="1041" w:type="dxa"/>
            <w:vAlign w:val="center"/>
          </w:tcPr>
          <w:p w14:paraId="187B927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  <w:tc>
          <w:tcPr>
            <w:tcW w:w="0" w:type="auto"/>
            <w:vAlign w:val="center"/>
          </w:tcPr>
          <w:p w14:paraId="57AE26CF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13B5A8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22CBB6F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91F5D27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345741D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84594C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Molts</w:t>
            </w:r>
          </w:p>
        </w:tc>
      </w:tr>
      <w:tr w:rsidR="009C44B2" w:rsidRPr="00882ED4" w14:paraId="3B00D158" w14:textId="77777777" w:rsidTr="00131D6F">
        <w:trPr>
          <w:trHeight w:val="276"/>
        </w:trPr>
        <w:tc>
          <w:tcPr>
            <w:tcW w:w="5211" w:type="dxa"/>
            <w:vAlign w:val="center"/>
          </w:tcPr>
          <w:p w14:paraId="09DB5FF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Història</w:t>
            </w:r>
          </w:p>
        </w:tc>
        <w:tc>
          <w:tcPr>
            <w:tcW w:w="1041" w:type="dxa"/>
            <w:vAlign w:val="center"/>
          </w:tcPr>
          <w:p w14:paraId="3FFE236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Inexistent</w:t>
            </w:r>
          </w:p>
        </w:tc>
        <w:tc>
          <w:tcPr>
            <w:tcW w:w="0" w:type="auto"/>
            <w:vAlign w:val="center"/>
          </w:tcPr>
          <w:p w14:paraId="13A04277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6229D3C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8F6BDA4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CD63B49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1AD18FE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8A487F6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Existent</w:t>
            </w:r>
          </w:p>
        </w:tc>
      </w:tr>
      <w:tr w:rsidR="009C44B2" w:rsidRPr="00882ED4" w14:paraId="2AE8B767" w14:textId="77777777" w:rsidTr="00131D6F">
        <w:trPr>
          <w:trHeight w:val="276"/>
        </w:trPr>
        <w:tc>
          <w:tcPr>
            <w:tcW w:w="0" w:type="auto"/>
            <w:gridSpan w:val="8"/>
            <w:vAlign w:val="center"/>
          </w:tcPr>
          <w:p w14:paraId="296BE2CE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PODER DE NEGOCIACIÓ DELS PROVEÏDORS</w:t>
            </w:r>
          </w:p>
        </w:tc>
      </w:tr>
      <w:tr w:rsidR="009C44B2" w:rsidRPr="00882ED4" w14:paraId="768C2E19" w14:textId="77777777" w:rsidTr="00131D6F">
        <w:trPr>
          <w:trHeight w:val="276"/>
        </w:trPr>
        <w:tc>
          <w:tcPr>
            <w:tcW w:w="0" w:type="auto"/>
            <w:vAlign w:val="center"/>
          </w:tcPr>
          <w:p w14:paraId="3CD0B798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Número de proveïdors</w:t>
            </w:r>
          </w:p>
        </w:tc>
        <w:tc>
          <w:tcPr>
            <w:tcW w:w="1300" w:type="dxa"/>
            <w:vAlign w:val="center"/>
          </w:tcPr>
          <w:p w14:paraId="2E201F8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  <w:tc>
          <w:tcPr>
            <w:tcW w:w="722" w:type="dxa"/>
            <w:vAlign w:val="center"/>
          </w:tcPr>
          <w:p w14:paraId="2165772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C99AE9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ECCE93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61BF2EB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942F89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9477CD0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Molts</w:t>
            </w:r>
          </w:p>
        </w:tc>
      </w:tr>
      <w:tr w:rsidR="009C44B2" w:rsidRPr="00882ED4" w14:paraId="62805320" w14:textId="77777777" w:rsidTr="00131D6F">
        <w:trPr>
          <w:trHeight w:val="276"/>
        </w:trPr>
        <w:tc>
          <w:tcPr>
            <w:tcW w:w="0" w:type="auto"/>
            <w:vAlign w:val="center"/>
          </w:tcPr>
          <w:p w14:paraId="7AD15C8E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Costos de canvi de proveïdor</w:t>
            </w:r>
          </w:p>
        </w:tc>
        <w:tc>
          <w:tcPr>
            <w:tcW w:w="1300" w:type="dxa"/>
            <w:vAlign w:val="center"/>
          </w:tcPr>
          <w:p w14:paraId="4CD8ADF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Alts</w:t>
            </w:r>
          </w:p>
        </w:tc>
        <w:tc>
          <w:tcPr>
            <w:tcW w:w="722" w:type="dxa"/>
            <w:vAlign w:val="center"/>
          </w:tcPr>
          <w:p w14:paraId="2F95E838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4FA74E0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762889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A200E08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AC733A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7166DD4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Baixos</w:t>
            </w:r>
          </w:p>
        </w:tc>
      </w:tr>
      <w:tr w:rsidR="009C44B2" w:rsidRPr="00882ED4" w14:paraId="70747003" w14:textId="77777777" w:rsidTr="00131D6F">
        <w:trPr>
          <w:trHeight w:val="276"/>
        </w:trPr>
        <w:tc>
          <w:tcPr>
            <w:tcW w:w="0" w:type="auto"/>
            <w:vAlign w:val="center"/>
          </w:tcPr>
          <w:p w14:paraId="7001EF2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de la industria de integració vertical enrere</w:t>
            </w:r>
          </w:p>
        </w:tc>
        <w:tc>
          <w:tcPr>
            <w:tcW w:w="1300" w:type="dxa"/>
            <w:vAlign w:val="center"/>
          </w:tcPr>
          <w:p w14:paraId="1540A70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  <w:tc>
          <w:tcPr>
            <w:tcW w:w="722" w:type="dxa"/>
            <w:vAlign w:val="center"/>
          </w:tcPr>
          <w:p w14:paraId="6C5474C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F101FA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89C0A9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54EF52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11EEE9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AB5185C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14:paraId="0E239901" w14:textId="77777777" w:rsidTr="00131D6F">
        <w:trPr>
          <w:trHeight w:val="276"/>
        </w:trPr>
        <w:tc>
          <w:tcPr>
            <w:tcW w:w="0" w:type="auto"/>
            <w:vAlign w:val="center"/>
          </w:tcPr>
          <w:p w14:paraId="3DFA2730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de proveïdors de integració vertical al davant</w:t>
            </w:r>
          </w:p>
        </w:tc>
        <w:tc>
          <w:tcPr>
            <w:tcW w:w="1300" w:type="dxa"/>
            <w:vAlign w:val="center"/>
          </w:tcPr>
          <w:p w14:paraId="40BE3F4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  <w:tc>
          <w:tcPr>
            <w:tcW w:w="722" w:type="dxa"/>
            <w:vAlign w:val="center"/>
          </w:tcPr>
          <w:p w14:paraId="5D8E03F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C3A3880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965B5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33A23F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881B58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31D17B8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</w:tr>
      <w:tr w:rsidR="009C44B2" w:rsidRPr="00882ED4" w14:paraId="62D18056" w14:textId="77777777" w:rsidTr="00131D6F">
        <w:trPr>
          <w:trHeight w:val="276"/>
        </w:trPr>
        <w:tc>
          <w:tcPr>
            <w:tcW w:w="0" w:type="auto"/>
            <w:vAlign w:val="center"/>
          </w:tcPr>
          <w:p w14:paraId="06B186D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de la industria s/ rendib. del proveïdor</w:t>
            </w:r>
          </w:p>
        </w:tc>
        <w:tc>
          <w:tcPr>
            <w:tcW w:w="1300" w:type="dxa"/>
            <w:vAlign w:val="center"/>
          </w:tcPr>
          <w:p w14:paraId="638DED6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Poca</w:t>
            </w:r>
          </w:p>
        </w:tc>
        <w:tc>
          <w:tcPr>
            <w:tcW w:w="722" w:type="dxa"/>
            <w:vAlign w:val="center"/>
          </w:tcPr>
          <w:p w14:paraId="56D923FE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3469B1E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6B9B18E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CDD5E6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37AF8F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FAD34DA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Molta</w:t>
            </w:r>
          </w:p>
        </w:tc>
      </w:tr>
      <w:tr w:rsidR="009C44B2" w:rsidRPr="00882ED4" w14:paraId="509E2985" w14:textId="77777777" w:rsidTr="00131D6F">
        <w:trPr>
          <w:trHeight w:val="276"/>
        </w:trPr>
        <w:tc>
          <w:tcPr>
            <w:tcW w:w="0" w:type="auto"/>
            <w:vAlign w:val="center"/>
          </w:tcPr>
          <w:p w14:paraId="1A3547E0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de substitutius de productes de proveïdores</w:t>
            </w:r>
          </w:p>
        </w:tc>
        <w:tc>
          <w:tcPr>
            <w:tcW w:w="1300" w:type="dxa"/>
            <w:vAlign w:val="center"/>
          </w:tcPr>
          <w:p w14:paraId="09130DAE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  <w:tc>
          <w:tcPr>
            <w:tcW w:w="722" w:type="dxa"/>
            <w:vAlign w:val="center"/>
          </w:tcPr>
          <w:p w14:paraId="3B00939E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02BF23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F7C4F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C4C8FF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03C258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E78F00F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14:paraId="79CE5855" w14:textId="77777777" w:rsidTr="00131D6F">
        <w:trPr>
          <w:trHeight w:val="276"/>
        </w:trPr>
        <w:tc>
          <w:tcPr>
            <w:tcW w:w="0" w:type="auto"/>
            <w:gridSpan w:val="8"/>
            <w:vAlign w:val="center"/>
          </w:tcPr>
          <w:p w14:paraId="5EABA46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PRODUCTES SUBSTITUTIUS</w:t>
            </w:r>
          </w:p>
        </w:tc>
      </w:tr>
      <w:tr w:rsidR="009C44B2" w:rsidRPr="00882ED4" w14:paraId="0895DD34" w14:textId="77777777" w:rsidTr="00131D6F">
        <w:trPr>
          <w:trHeight w:val="276"/>
        </w:trPr>
        <w:tc>
          <w:tcPr>
            <w:tcW w:w="0" w:type="auto"/>
            <w:vAlign w:val="center"/>
          </w:tcPr>
          <w:p w14:paraId="7C1FA41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Preu relatiu dels substitutius</w:t>
            </w:r>
          </w:p>
        </w:tc>
        <w:tc>
          <w:tcPr>
            <w:tcW w:w="0" w:type="auto"/>
            <w:vAlign w:val="center"/>
          </w:tcPr>
          <w:p w14:paraId="64E635A8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</w:t>
            </w:r>
          </w:p>
        </w:tc>
        <w:tc>
          <w:tcPr>
            <w:tcW w:w="0" w:type="auto"/>
            <w:vAlign w:val="center"/>
          </w:tcPr>
          <w:p w14:paraId="6EA5564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7EAEED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ADA091E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99CC1A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DBD0F8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909D0A2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</w:t>
            </w:r>
          </w:p>
        </w:tc>
      </w:tr>
      <w:tr w:rsidR="009C44B2" w:rsidRPr="00882ED4" w14:paraId="1F18BA09" w14:textId="77777777" w:rsidTr="00131D6F">
        <w:trPr>
          <w:trHeight w:val="276"/>
        </w:trPr>
        <w:tc>
          <w:tcPr>
            <w:tcW w:w="0" w:type="auto"/>
            <w:vAlign w:val="center"/>
          </w:tcPr>
          <w:p w14:paraId="7853BB3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Relació qualitat/preu</w:t>
            </w:r>
          </w:p>
        </w:tc>
        <w:tc>
          <w:tcPr>
            <w:tcW w:w="0" w:type="auto"/>
            <w:vAlign w:val="center"/>
          </w:tcPr>
          <w:p w14:paraId="3F4287C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</w:t>
            </w:r>
          </w:p>
        </w:tc>
        <w:tc>
          <w:tcPr>
            <w:tcW w:w="0" w:type="auto"/>
            <w:vAlign w:val="center"/>
          </w:tcPr>
          <w:p w14:paraId="765F796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C0CF9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AE89AD0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887F7E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33F1B2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702BCFA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</w:tr>
      <w:tr w:rsidR="009C44B2" w:rsidRPr="00882ED4" w14:paraId="2C01AF73" w14:textId="77777777" w:rsidTr="00131D6F">
        <w:trPr>
          <w:trHeight w:val="276"/>
        </w:trPr>
        <w:tc>
          <w:tcPr>
            <w:tcW w:w="0" w:type="auto"/>
            <w:vAlign w:val="center"/>
          </w:tcPr>
          <w:p w14:paraId="12A59E60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Disponibilitat de substitutius propers</w:t>
            </w:r>
          </w:p>
        </w:tc>
        <w:tc>
          <w:tcPr>
            <w:tcW w:w="0" w:type="auto"/>
            <w:vAlign w:val="center"/>
          </w:tcPr>
          <w:p w14:paraId="76B977B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Alta</w:t>
            </w:r>
          </w:p>
        </w:tc>
        <w:tc>
          <w:tcPr>
            <w:tcW w:w="0" w:type="auto"/>
            <w:vAlign w:val="center"/>
          </w:tcPr>
          <w:p w14:paraId="4432226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25DFC5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AA58CC8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C16E14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4CDF83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CB7A353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</w:tr>
      <w:tr w:rsidR="009C44B2" w:rsidRPr="00882ED4" w14:paraId="578E1D1F" w14:textId="77777777" w:rsidTr="00131D6F">
        <w:trPr>
          <w:trHeight w:val="276"/>
        </w:trPr>
        <w:tc>
          <w:tcPr>
            <w:tcW w:w="0" w:type="auto"/>
            <w:vAlign w:val="center"/>
          </w:tcPr>
          <w:p w14:paraId="57B491D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Cost de canvi de client o distribuïdor</w:t>
            </w:r>
          </w:p>
        </w:tc>
        <w:tc>
          <w:tcPr>
            <w:tcW w:w="0" w:type="auto"/>
            <w:vAlign w:val="center"/>
          </w:tcPr>
          <w:p w14:paraId="454BAE6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</w:t>
            </w:r>
          </w:p>
        </w:tc>
        <w:tc>
          <w:tcPr>
            <w:tcW w:w="0" w:type="auto"/>
            <w:vAlign w:val="center"/>
          </w:tcPr>
          <w:p w14:paraId="036DD82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80AB90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E69C98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B64A3B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EE9B0B8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62D6BD1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</w:t>
            </w:r>
          </w:p>
        </w:tc>
      </w:tr>
      <w:tr w:rsidR="009C44B2" w:rsidRPr="00882ED4" w14:paraId="1646E336" w14:textId="77777777" w:rsidTr="00131D6F">
        <w:trPr>
          <w:trHeight w:val="276"/>
        </w:trPr>
        <w:tc>
          <w:tcPr>
            <w:tcW w:w="0" w:type="auto"/>
            <w:vAlign w:val="center"/>
          </w:tcPr>
          <w:p w14:paraId="0200133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Preferència del client cap al substitut</w:t>
            </w:r>
          </w:p>
        </w:tc>
        <w:tc>
          <w:tcPr>
            <w:tcW w:w="0" w:type="auto"/>
            <w:vAlign w:val="center"/>
          </w:tcPr>
          <w:p w14:paraId="57ED0BF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Favorable</w:t>
            </w:r>
          </w:p>
        </w:tc>
        <w:tc>
          <w:tcPr>
            <w:tcW w:w="0" w:type="auto"/>
            <w:vAlign w:val="center"/>
          </w:tcPr>
          <w:p w14:paraId="3BF1531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40E291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E4C5CD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9237A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E6E37E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5631C71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Favorable</w:t>
            </w:r>
          </w:p>
        </w:tc>
      </w:tr>
      <w:tr w:rsidR="009C44B2" w:rsidRPr="00882ED4" w14:paraId="378989B2" w14:textId="77777777" w:rsidTr="00131D6F">
        <w:trPr>
          <w:trHeight w:val="276"/>
        </w:trPr>
        <w:tc>
          <w:tcPr>
            <w:tcW w:w="0" w:type="auto"/>
            <w:gridSpan w:val="8"/>
            <w:vAlign w:val="center"/>
          </w:tcPr>
          <w:p w14:paraId="38873F0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PODER DE NEGOCIACIÓ DELS CLIENTS</w:t>
            </w:r>
          </w:p>
        </w:tc>
      </w:tr>
      <w:tr w:rsidR="009C44B2" w:rsidRPr="00882ED4" w14:paraId="0EE0ED6F" w14:textId="77777777" w:rsidTr="00131D6F">
        <w:trPr>
          <w:trHeight w:val="276"/>
        </w:trPr>
        <w:tc>
          <w:tcPr>
            <w:tcW w:w="0" w:type="auto"/>
            <w:vAlign w:val="center"/>
          </w:tcPr>
          <w:p w14:paraId="3274343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Número de clients importants</w:t>
            </w:r>
          </w:p>
        </w:tc>
        <w:tc>
          <w:tcPr>
            <w:tcW w:w="0" w:type="auto"/>
            <w:vAlign w:val="center"/>
          </w:tcPr>
          <w:p w14:paraId="2F036DC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Pocs</w:t>
            </w:r>
          </w:p>
        </w:tc>
        <w:tc>
          <w:tcPr>
            <w:tcW w:w="0" w:type="auto"/>
            <w:vAlign w:val="center"/>
          </w:tcPr>
          <w:p w14:paraId="31966E2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30D0E0E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6E1364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8EB4F88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656C7C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A3C1AE8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</w:tr>
      <w:tr w:rsidR="009C44B2" w:rsidRPr="00882ED4" w14:paraId="68A6AB91" w14:textId="77777777" w:rsidTr="00131D6F">
        <w:trPr>
          <w:trHeight w:val="276"/>
        </w:trPr>
        <w:tc>
          <w:tcPr>
            <w:tcW w:w="0" w:type="auto"/>
            <w:vAlign w:val="center"/>
          </w:tcPr>
          <w:p w14:paraId="660162C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del cost dels inputs en els costos totals</w:t>
            </w:r>
          </w:p>
        </w:tc>
        <w:tc>
          <w:tcPr>
            <w:tcW w:w="0" w:type="auto"/>
            <w:vAlign w:val="center"/>
          </w:tcPr>
          <w:p w14:paraId="5E3894D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14:paraId="3BB2B65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2096D2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EADA40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67A43C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B86518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AF37399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Pocs</w:t>
            </w:r>
          </w:p>
        </w:tc>
      </w:tr>
      <w:tr w:rsidR="009C44B2" w:rsidRPr="00882ED4" w14:paraId="24A3B459" w14:textId="77777777" w:rsidTr="00131D6F">
        <w:trPr>
          <w:trHeight w:val="276"/>
        </w:trPr>
        <w:tc>
          <w:tcPr>
            <w:tcW w:w="0" w:type="auto"/>
            <w:vAlign w:val="center"/>
          </w:tcPr>
          <w:p w14:paraId="5D10C49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Grau d’estandardització del producte</w:t>
            </w:r>
          </w:p>
        </w:tc>
        <w:tc>
          <w:tcPr>
            <w:tcW w:w="0" w:type="auto"/>
            <w:vAlign w:val="center"/>
          </w:tcPr>
          <w:p w14:paraId="6753032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</w:t>
            </w:r>
          </w:p>
        </w:tc>
        <w:tc>
          <w:tcPr>
            <w:tcW w:w="0" w:type="auto"/>
            <w:vAlign w:val="center"/>
          </w:tcPr>
          <w:p w14:paraId="76AC429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9834B6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CF0C998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C72ACE0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5EF35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3AAA5B3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</w:t>
            </w:r>
          </w:p>
        </w:tc>
      </w:tr>
      <w:tr w:rsidR="009C44B2" w:rsidRPr="00882ED4" w14:paraId="48A24296" w14:textId="77777777" w:rsidTr="00131D6F">
        <w:trPr>
          <w:trHeight w:val="276"/>
        </w:trPr>
        <w:tc>
          <w:tcPr>
            <w:tcW w:w="0" w:type="auto"/>
            <w:vAlign w:val="center"/>
          </w:tcPr>
          <w:p w14:paraId="374A788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o Utilitat dels  clients</w:t>
            </w:r>
          </w:p>
        </w:tc>
        <w:tc>
          <w:tcPr>
            <w:tcW w:w="0" w:type="auto"/>
            <w:vAlign w:val="center"/>
          </w:tcPr>
          <w:p w14:paraId="3EFE7D6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  <w:tc>
          <w:tcPr>
            <w:tcW w:w="0" w:type="auto"/>
            <w:vAlign w:val="center"/>
          </w:tcPr>
          <w:p w14:paraId="441CBDC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DA8E5A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37E8B7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8B9014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C72479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7328842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Alta</w:t>
            </w:r>
          </w:p>
        </w:tc>
      </w:tr>
      <w:tr w:rsidR="009C44B2" w:rsidRPr="00882ED4" w14:paraId="3B2C9A49" w14:textId="77777777" w:rsidTr="00131D6F">
        <w:trPr>
          <w:trHeight w:val="276"/>
        </w:trPr>
        <w:tc>
          <w:tcPr>
            <w:tcW w:w="0" w:type="auto"/>
            <w:vAlign w:val="center"/>
          </w:tcPr>
          <w:p w14:paraId="13E162F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d’integració enrere per part del client</w:t>
            </w:r>
          </w:p>
        </w:tc>
        <w:tc>
          <w:tcPr>
            <w:tcW w:w="0" w:type="auto"/>
            <w:vAlign w:val="center"/>
          </w:tcPr>
          <w:p w14:paraId="489D60F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Alta</w:t>
            </w:r>
          </w:p>
        </w:tc>
        <w:tc>
          <w:tcPr>
            <w:tcW w:w="0" w:type="auto"/>
            <w:vAlign w:val="center"/>
          </w:tcPr>
          <w:p w14:paraId="589E8E8B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5CF530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DB0CF9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317C4F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1EC290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BEE973B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</w:tr>
      <w:tr w:rsidR="009C44B2" w:rsidRPr="00882ED4" w14:paraId="3D3EDB8E" w14:textId="77777777" w:rsidTr="00131D6F">
        <w:trPr>
          <w:trHeight w:val="276"/>
        </w:trPr>
        <w:tc>
          <w:tcPr>
            <w:tcW w:w="0" w:type="auto"/>
            <w:vAlign w:val="center"/>
          </w:tcPr>
          <w:p w14:paraId="3927B31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d’integració al davant</w:t>
            </w:r>
          </w:p>
        </w:tc>
        <w:tc>
          <w:tcPr>
            <w:tcW w:w="0" w:type="auto"/>
            <w:vAlign w:val="center"/>
          </w:tcPr>
          <w:p w14:paraId="430D772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Baixes</w:t>
            </w:r>
          </w:p>
        </w:tc>
        <w:tc>
          <w:tcPr>
            <w:tcW w:w="0" w:type="auto"/>
            <w:vAlign w:val="center"/>
          </w:tcPr>
          <w:p w14:paraId="76A012A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5F8F040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A25C80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6787DD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780F9F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A01AC61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Altes</w:t>
            </w:r>
          </w:p>
        </w:tc>
      </w:tr>
      <w:tr w:rsidR="009C44B2" w:rsidRPr="00882ED4" w14:paraId="1563E84A" w14:textId="77777777" w:rsidTr="00131D6F">
        <w:trPr>
          <w:trHeight w:val="276"/>
        </w:trPr>
        <w:tc>
          <w:tcPr>
            <w:tcW w:w="0" w:type="auto"/>
            <w:vAlign w:val="center"/>
          </w:tcPr>
          <w:p w14:paraId="2F79BA0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Acció del client sobre l’empresa</w:t>
            </w:r>
          </w:p>
        </w:tc>
        <w:tc>
          <w:tcPr>
            <w:tcW w:w="0" w:type="auto"/>
            <w:vAlign w:val="center"/>
          </w:tcPr>
          <w:p w14:paraId="6BE206B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Molta</w:t>
            </w:r>
          </w:p>
        </w:tc>
        <w:tc>
          <w:tcPr>
            <w:tcW w:w="0" w:type="auto"/>
            <w:vAlign w:val="center"/>
          </w:tcPr>
          <w:p w14:paraId="59287D7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161EFC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537C1C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71233D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05B425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80DD2FD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Poca</w:t>
            </w:r>
          </w:p>
        </w:tc>
      </w:tr>
      <w:tr w:rsidR="009C44B2" w:rsidRPr="00882ED4" w14:paraId="02B211C2" w14:textId="77777777" w:rsidTr="00131D6F">
        <w:trPr>
          <w:trHeight w:val="276"/>
        </w:trPr>
        <w:tc>
          <w:tcPr>
            <w:tcW w:w="0" w:type="auto"/>
            <w:vAlign w:val="center"/>
          </w:tcPr>
          <w:p w14:paraId="34D3111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de la qualitat o dels serveis/productes del client</w:t>
            </w:r>
          </w:p>
        </w:tc>
        <w:tc>
          <w:tcPr>
            <w:tcW w:w="0" w:type="auto"/>
            <w:vAlign w:val="center"/>
          </w:tcPr>
          <w:p w14:paraId="2043474B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Grande</w:t>
            </w:r>
          </w:p>
        </w:tc>
        <w:tc>
          <w:tcPr>
            <w:tcW w:w="0" w:type="auto"/>
            <w:vAlign w:val="center"/>
          </w:tcPr>
          <w:p w14:paraId="5012DAF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E6723F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5DB028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FD12EB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0CB905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C6D6B0B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Petita</w:t>
            </w:r>
          </w:p>
          <w:p w14:paraId="2CB04E21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  <w:tr w:rsidR="009C44B2" w:rsidRPr="00882ED4" w14:paraId="71D6E6C8" w14:textId="77777777" w:rsidTr="00131D6F">
        <w:trPr>
          <w:trHeight w:val="276"/>
        </w:trPr>
        <w:tc>
          <w:tcPr>
            <w:tcW w:w="0" w:type="auto"/>
            <w:gridSpan w:val="8"/>
            <w:vAlign w:val="center"/>
          </w:tcPr>
          <w:p w14:paraId="045FFF6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sz w:val="20"/>
                <w:szCs w:val="20"/>
              </w:rPr>
              <w:t>COMPETIDORS DEL SECTOR</w:t>
            </w:r>
          </w:p>
        </w:tc>
      </w:tr>
      <w:tr w:rsidR="009C44B2" w:rsidRPr="00882ED4" w14:paraId="402EA130" w14:textId="77777777" w:rsidTr="00131D6F">
        <w:trPr>
          <w:trHeight w:val="276"/>
        </w:trPr>
        <w:tc>
          <w:tcPr>
            <w:tcW w:w="0" w:type="auto"/>
            <w:vAlign w:val="center"/>
          </w:tcPr>
          <w:p w14:paraId="5C60683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Número de competidors amb recursos I capacitats semblants</w:t>
            </w:r>
          </w:p>
        </w:tc>
        <w:tc>
          <w:tcPr>
            <w:tcW w:w="0" w:type="auto"/>
            <w:vAlign w:val="center"/>
          </w:tcPr>
          <w:p w14:paraId="798BE08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14:paraId="063151E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D1F702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1F016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284C55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A92C7E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C0B14ED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</w:tr>
      <w:tr w:rsidR="009C44B2" w:rsidRPr="00882ED4" w14:paraId="27C3EA30" w14:textId="77777777" w:rsidTr="00131D6F">
        <w:trPr>
          <w:trHeight w:val="276"/>
        </w:trPr>
        <w:tc>
          <w:tcPr>
            <w:tcW w:w="0" w:type="auto"/>
            <w:vAlign w:val="center"/>
          </w:tcPr>
          <w:p w14:paraId="57EA872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Taxa de creixement del Sector industrial</w:t>
            </w:r>
          </w:p>
        </w:tc>
        <w:tc>
          <w:tcPr>
            <w:tcW w:w="0" w:type="auto"/>
            <w:vAlign w:val="center"/>
          </w:tcPr>
          <w:p w14:paraId="5B4FBF6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Lenta</w:t>
            </w:r>
          </w:p>
        </w:tc>
        <w:tc>
          <w:tcPr>
            <w:tcW w:w="0" w:type="auto"/>
            <w:vAlign w:val="center"/>
          </w:tcPr>
          <w:p w14:paraId="1D6EC34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D45A9F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495832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D4572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B1FC4D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CD02263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Ràpida</w:t>
            </w:r>
          </w:p>
        </w:tc>
      </w:tr>
      <w:tr w:rsidR="009C44B2" w:rsidRPr="00882ED4" w14:paraId="06B05DA4" w14:textId="77777777" w:rsidTr="00131D6F">
        <w:trPr>
          <w:trHeight w:val="276"/>
        </w:trPr>
        <w:tc>
          <w:tcPr>
            <w:tcW w:w="0" w:type="auto"/>
            <w:vAlign w:val="center"/>
          </w:tcPr>
          <w:p w14:paraId="21FBEC1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Magnitud dels Costos Fixos o Costos de Magatzem</w:t>
            </w:r>
          </w:p>
        </w:tc>
        <w:tc>
          <w:tcPr>
            <w:tcW w:w="0" w:type="auto"/>
            <w:vAlign w:val="center"/>
          </w:tcPr>
          <w:p w14:paraId="589CC7C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Gran</w:t>
            </w:r>
          </w:p>
        </w:tc>
        <w:tc>
          <w:tcPr>
            <w:tcW w:w="0" w:type="auto"/>
            <w:vAlign w:val="center"/>
          </w:tcPr>
          <w:p w14:paraId="11A8270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AEF2C28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E063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1C09C2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5347FC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A15F04D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Petita</w:t>
            </w:r>
          </w:p>
        </w:tc>
      </w:tr>
      <w:tr w:rsidR="009C44B2" w:rsidRPr="00882ED4" w14:paraId="0A478585" w14:textId="77777777" w:rsidTr="00131D6F">
        <w:trPr>
          <w:trHeight w:val="276"/>
        </w:trPr>
        <w:tc>
          <w:tcPr>
            <w:tcW w:w="0" w:type="auto"/>
            <w:vAlign w:val="center"/>
          </w:tcPr>
          <w:p w14:paraId="370521B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Competidors amb diferents objectius, estratègies o interessos</w:t>
            </w:r>
          </w:p>
        </w:tc>
        <w:tc>
          <w:tcPr>
            <w:tcW w:w="0" w:type="auto"/>
            <w:vAlign w:val="center"/>
          </w:tcPr>
          <w:p w14:paraId="5AEC1C3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14:paraId="2F041C10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BB56BB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9F2973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A9FC7E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EC41E1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4C23A68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</w:tr>
      <w:tr w:rsidR="009C44B2" w:rsidRPr="00882ED4" w14:paraId="1D861C67" w14:textId="77777777" w:rsidTr="00131D6F">
        <w:trPr>
          <w:trHeight w:val="276"/>
        </w:trPr>
        <w:tc>
          <w:tcPr>
            <w:tcW w:w="0" w:type="auto"/>
            <w:vAlign w:val="center"/>
          </w:tcPr>
          <w:p w14:paraId="74D9FBB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Característiques del producte</w:t>
            </w:r>
          </w:p>
        </w:tc>
        <w:tc>
          <w:tcPr>
            <w:tcW w:w="0" w:type="auto"/>
            <w:vAlign w:val="center"/>
          </w:tcPr>
          <w:p w14:paraId="699A380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Genèric</w:t>
            </w:r>
          </w:p>
        </w:tc>
        <w:tc>
          <w:tcPr>
            <w:tcW w:w="0" w:type="auto"/>
            <w:vAlign w:val="center"/>
          </w:tcPr>
          <w:p w14:paraId="5C64465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DEAB99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0DDBA3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53E390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1DD7D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6ED6D47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Únic</w:t>
            </w:r>
          </w:p>
        </w:tc>
      </w:tr>
      <w:tr w:rsidR="009C44B2" w:rsidRPr="00882ED4" w14:paraId="59F5C5B2" w14:textId="77777777" w:rsidTr="00131D6F">
        <w:trPr>
          <w:trHeight w:val="276"/>
        </w:trPr>
        <w:tc>
          <w:tcPr>
            <w:tcW w:w="0" w:type="auto"/>
            <w:vAlign w:val="center"/>
          </w:tcPr>
          <w:p w14:paraId="3CFC6C9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Incentius especialitzats</w:t>
            </w:r>
          </w:p>
        </w:tc>
        <w:tc>
          <w:tcPr>
            <w:tcW w:w="0" w:type="auto"/>
            <w:vAlign w:val="center"/>
          </w:tcPr>
          <w:p w14:paraId="3ADDC5A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14:paraId="68F45C60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188BE5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5FC00C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FB6A9F5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DA3154F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4757AD2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</w:tr>
      <w:tr w:rsidR="009C44B2" w:rsidRPr="00882ED4" w14:paraId="4CB0CB92" w14:textId="77777777" w:rsidTr="00131D6F">
        <w:trPr>
          <w:trHeight w:val="276"/>
        </w:trPr>
        <w:tc>
          <w:tcPr>
            <w:tcW w:w="0" w:type="auto"/>
            <w:vAlign w:val="center"/>
          </w:tcPr>
          <w:p w14:paraId="44AE1DCC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lastRenderedPageBreak/>
              <w:t>Costos fixos de sortida</w:t>
            </w:r>
          </w:p>
        </w:tc>
        <w:tc>
          <w:tcPr>
            <w:tcW w:w="0" w:type="auto"/>
            <w:vAlign w:val="center"/>
          </w:tcPr>
          <w:p w14:paraId="66B9F6AB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Alts</w:t>
            </w:r>
          </w:p>
        </w:tc>
        <w:tc>
          <w:tcPr>
            <w:tcW w:w="0" w:type="auto"/>
            <w:vAlign w:val="center"/>
          </w:tcPr>
          <w:p w14:paraId="0738FCF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04DCA2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351110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806679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8C030D2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01DA787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Baixos</w:t>
            </w:r>
          </w:p>
        </w:tc>
      </w:tr>
      <w:tr w:rsidR="009C44B2" w:rsidRPr="00882ED4" w14:paraId="05B94E69" w14:textId="77777777" w:rsidTr="00131D6F">
        <w:trPr>
          <w:trHeight w:val="276"/>
        </w:trPr>
        <w:tc>
          <w:tcPr>
            <w:tcW w:w="0" w:type="auto"/>
            <w:vAlign w:val="center"/>
          </w:tcPr>
          <w:p w14:paraId="357E7E9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Barreres emocionals</w:t>
            </w:r>
          </w:p>
        </w:tc>
        <w:tc>
          <w:tcPr>
            <w:tcW w:w="0" w:type="auto"/>
            <w:vAlign w:val="center"/>
          </w:tcPr>
          <w:p w14:paraId="50CB9643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Altes</w:t>
            </w:r>
          </w:p>
        </w:tc>
        <w:tc>
          <w:tcPr>
            <w:tcW w:w="0" w:type="auto"/>
            <w:vAlign w:val="center"/>
          </w:tcPr>
          <w:p w14:paraId="2D506AA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11821C6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5D456A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E0C7D6A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034147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901662B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Baixes</w:t>
            </w:r>
          </w:p>
        </w:tc>
      </w:tr>
      <w:tr w:rsidR="009C44B2" w:rsidRPr="00882ED4" w14:paraId="47FC5045" w14:textId="77777777" w:rsidTr="00131D6F">
        <w:trPr>
          <w:trHeight w:val="276"/>
        </w:trPr>
        <w:tc>
          <w:tcPr>
            <w:tcW w:w="0" w:type="auto"/>
            <w:vAlign w:val="center"/>
          </w:tcPr>
          <w:p w14:paraId="3101D894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Restriccions socials I governamentals</w:t>
            </w:r>
          </w:p>
        </w:tc>
        <w:tc>
          <w:tcPr>
            <w:tcW w:w="0" w:type="auto"/>
            <w:vAlign w:val="center"/>
          </w:tcPr>
          <w:p w14:paraId="2EDE75B7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Baixes</w:t>
            </w:r>
          </w:p>
        </w:tc>
        <w:tc>
          <w:tcPr>
            <w:tcW w:w="0" w:type="auto"/>
            <w:vAlign w:val="center"/>
          </w:tcPr>
          <w:p w14:paraId="2756C00E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6129301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19E76DD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42CC8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D6BD9" w14:textId="77777777"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00F59FE" w14:textId="77777777"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Altes</w:t>
            </w:r>
          </w:p>
        </w:tc>
      </w:tr>
    </w:tbl>
    <w:p w14:paraId="35A04F98" w14:textId="77777777" w:rsidR="009C44B2" w:rsidRPr="00882ED4" w:rsidRDefault="009C44B2" w:rsidP="009C44B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,Bold"/>
          <w:b/>
          <w:bCs/>
          <w:sz w:val="23"/>
          <w:szCs w:val="23"/>
        </w:rPr>
      </w:pPr>
    </w:p>
    <w:p w14:paraId="621A3C9A" w14:textId="77777777" w:rsidR="009C44B2" w:rsidRPr="00882ED4" w:rsidRDefault="009C44B2" w:rsidP="009C44B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,Bold"/>
          <w:b/>
          <w:bCs/>
          <w:sz w:val="23"/>
          <w:szCs w:val="23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56"/>
        <w:gridCol w:w="1033"/>
        <w:gridCol w:w="916"/>
        <w:gridCol w:w="801"/>
        <w:gridCol w:w="1033"/>
        <w:gridCol w:w="916"/>
        <w:gridCol w:w="801"/>
      </w:tblGrid>
      <w:tr w:rsidR="009C44B2" w:rsidRPr="00882ED4" w14:paraId="466B886D" w14:textId="77777777" w:rsidTr="00131D6F">
        <w:trPr>
          <w:trHeight w:val="600"/>
        </w:trPr>
        <w:tc>
          <w:tcPr>
            <w:tcW w:w="5000" w:type="pct"/>
            <w:gridSpan w:val="7"/>
          </w:tcPr>
          <w:p w14:paraId="2393DD9A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,Bold"/>
                <w:b/>
                <w:bCs/>
                <w:sz w:val="23"/>
                <w:szCs w:val="23"/>
              </w:rPr>
            </w:pPr>
            <w:r w:rsidRPr="00882ED4">
              <w:rPr>
                <w:rFonts w:ascii="Century Gothic" w:hAnsi="Century Gothic" w:cs="Arial,Bold"/>
                <w:b/>
                <w:bCs/>
                <w:sz w:val="23"/>
                <w:szCs w:val="23"/>
              </w:rPr>
              <w:t>ATRACTIU DEL SECTOR INDUSTRIAL</w:t>
            </w:r>
          </w:p>
          <w:p w14:paraId="7AA927DF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4"/>
                <w:szCs w:val="24"/>
              </w:rPr>
            </w:pPr>
          </w:p>
        </w:tc>
      </w:tr>
      <w:tr w:rsidR="009C44B2" w:rsidRPr="00882ED4" w14:paraId="31AB96FC" w14:textId="77777777" w:rsidTr="00131D6F">
        <w:tc>
          <w:tcPr>
            <w:tcW w:w="2370" w:type="pct"/>
            <w:vMerge w:val="restart"/>
          </w:tcPr>
          <w:p w14:paraId="265DA586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360" w:line="276" w:lineRule="auto"/>
              <w:rPr>
                <w:rFonts w:ascii="Century Gothic" w:hAnsi="Century Gothic" w:cs="Arial"/>
                <w:b/>
                <w:bCs/>
              </w:rPr>
            </w:pPr>
            <w:r w:rsidRPr="00882ED4">
              <w:rPr>
                <w:rFonts w:ascii="Century Gothic" w:hAnsi="Century Gothic" w:cs="Arial"/>
                <w:b/>
                <w:bCs/>
              </w:rPr>
              <w:t>FACTOR ANALIZAT</w:t>
            </w:r>
          </w:p>
        </w:tc>
        <w:tc>
          <w:tcPr>
            <w:tcW w:w="1315" w:type="pct"/>
            <w:gridSpan w:val="3"/>
          </w:tcPr>
          <w:p w14:paraId="71A3DD0B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16" w:type="pct"/>
            <w:gridSpan w:val="3"/>
          </w:tcPr>
          <w:p w14:paraId="3663E742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FUTUR</w:t>
            </w:r>
          </w:p>
        </w:tc>
      </w:tr>
      <w:tr w:rsidR="009C44B2" w:rsidRPr="00882ED4" w14:paraId="5ABBA3FB" w14:textId="77777777" w:rsidTr="00131D6F">
        <w:tc>
          <w:tcPr>
            <w:tcW w:w="2370" w:type="pct"/>
            <w:vMerge/>
          </w:tcPr>
          <w:p w14:paraId="1ECC0A61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</w:tcPr>
          <w:p w14:paraId="14B6F3FF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Baix</w:t>
            </w:r>
          </w:p>
        </w:tc>
        <w:tc>
          <w:tcPr>
            <w:tcW w:w="438" w:type="pct"/>
          </w:tcPr>
          <w:p w14:paraId="49BB3F6C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Mig</w:t>
            </w:r>
          </w:p>
        </w:tc>
        <w:tc>
          <w:tcPr>
            <w:tcW w:w="383" w:type="pct"/>
          </w:tcPr>
          <w:p w14:paraId="2F7CFE82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Alt</w:t>
            </w:r>
          </w:p>
        </w:tc>
        <w:tc>
          <w:tcPr>
            <w:tcW w:w="494" w:type="pct"/>
          </w:tcPr>
          <w:p w14:paraId="693C86C2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Baix</w:t>
            </w:r>
          </w:p>
        </w:tc>
        <w:tc>
          <w:tcPr>
            <w:tcW w:w="438" w:type="pct"/>
          </w:tcPr>
          <w:p w14:paraId="520AAFE5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Mig</w:t>
            </w:r>
          </w:p>
        </w:tc>
        <w:tc>
          <w:tcPr>
            <w:tcW w:w="384" w:type="pct"/>
          </w:tcPr>
          <w:p w14:paraId="7F0AC1D9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Alt</w:t>
            </w:r>
          </w:p>
        </w:tc>
      </w:tr>
      <w:tr w:rsidR="009C44B2" w:rsidRPr="00882ED4" w14:paraId="744531EA" w14:textId="77777777" w:rsidTr="00131D6F">
        <w:tc>
          <w:tcPr>
            <w:tcW w:w="2370" w:type="pct"/>
          </w:tcPr>
          <w:p w14:paraId="6B8EC1A7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Poder de Negociació dels Proveïdors</w:t>
            </w:r>
          </w:p>
        </w:tc>
        <w:tc>
          <w:tcPr>
            <w:tcW w:w="494" w:type="pct"/>
          </w:tcPr>
          <w:p w14:paraId="5EA80BF7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6FDFFCF0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14:paraId="7EF766D7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7431366C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1F01B1DE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1F114307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14:paraId="768F4BEC" w14:textId="77777777" w:rsidTr="00131D6F">
        <w:tc>
          <w:tcPr>
            <w:tcW w:w="2370" w:type="pct"/>
          </w:tcPr>
          <w:p w14:paraId="1D98DE10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Amenaça de Nous Competidors</w:t>
            </w:r>
          </w:p>
        </w:tc>
        <w:tc>
          <w:tcPr>
            <w:tcW w:w="494" w:type="pct"/>
          </w:tcPr>
          <w:p w14:paraId="0C8BCFA0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6AA8EF5C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14:paraId="6DF38C23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33541440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3B99A6B4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109D1DDC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14:paraId="714C9325" w14:textId="77777777" w:rsidTr="00131D6F">
        <w:tc>
          <w:tcPr>
            <w:tcW w:w="2370" w:type="pct"/>
          </w:tcPr>
          <w:p w14:paraId="7260961E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Productes substitutius</w:t>
            </w:r>
          </w:p>
        </w:tc>
        <w:tc>
          <w:tcPr>
            <w:tcW w:w="494" w:type="pct"/>
          </w:tcPr>
          <w:p w14:paraId="7E6BE0A0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0B955157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14:paraId="7A5E29C7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0975B9D2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046670F4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6907F4F0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14:paraId="7C2E208E" w14:textId="77777777" w:rsidTr="00131D6F">
        <w:tc>
          <w:tcPr>
            <w:tcW w:w="2370" w:type="pct"/>
          </w:tcPr>
          <w:p w14:paraId="21B5EB3A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Competidores Actuals</w:t>
            </w:r>
          </w:p>
        </w:tc>
        <w:tc>
          <w:tcPr>
            <w:tcW w:w="494" w:type="pct"/>
          </w:tcPr>
          <w:p w14:paraId="5B0DE26A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3EB3EE40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14:paraId="17C7DCC0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696C80DF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0298E406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3E707B11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14:paraId="1BFCB1F9" w14:textId="77777777" w:rsidTr="00131D6F">
        <w:tc>
          <w:tcPr>
            <w:tcW w:w="2370" w:type="pct"/>
          </w:tcPr>
          <w:p w14:paraId="10A3CF37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Poder de Negociació dels Clients</w:t>
            </w:r>
          </w:p>
        </w:tc>
        <w:tc>
          <w:tcPr>
            <w:tcW w:w="494" w:type="pct"/>
          </w:tcPr>
          <w:p w14:paraId="77512C8C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0026E036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14:paraId="6E743A13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7BE4EF86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18C5E33D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7AAB62DD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14:paraId="492801FF" w14:textId="77777777" w:rsidTr="00131D6F">
        <w:tc>
          <w:tcPr>
            <w:tcW w:w="2370" w:type="pct"/>
          </w:tcPr>
          <w:p w14:paraId="48445055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ATRACTIU MIG</w:t>
            </w:r>
          </w:p>
        </w:tc>
        <w:tc>
          <w:tcPr>
            <w:tcW w:w="494" w:type="pct"/>
          </w:tcPr>
          <w:p w14:paraId="7FCAB387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1E563C67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14:paraId="6D5806B8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6506AFBC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4C90B8E8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67126E8D" w14:textId="77777777"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</w:tr>
    </w:tbl>
    <w:p w14:paraId="1EE16742" w14:textId="77777777" w:rsidR="009C44B2" w:rsidRPr="00882ED4" w:rsidRDefault="009C44B2" w:rsidP="009C44B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,Bold"/>
          <w:b/>
          <w:bCs/>
          <w:sz w:val="20"/>
          <w:szCs w:val="20"/>
        </w:rPr>
      </w:pPr>
    </w:p>
    <w:p w14:paraId="48431DBA" w14:textId="77777777" w:rsidR="001E2060" w:rsidRDefault="001E2060" w:rsidP="009C44B2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</w:p>
    <w:p w14:paraId="51D83EBD" w14:textId="77777777" w:rsidR="009C44B2" w:rsidRDefault="009C44B2" w:rsidP="009C44B2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882ED4">
        <w:rPr>
          <w:rFonts w:ascii="Century Gothic" w:hAnsi="Century Gothic"/>
          <w:b/>
          <w:sz w:val="24"/>
          <w:szCs w:val="24"/>
        </w:rPr>
        <w:t>REPRESENTACIÓ DEL NUCLI COMPETITIU BÀSIC</w:t>
      </w:r>
    </w:p>
    <w:p w14:paraId="6FEBAE27" w14:textId="77777777" w:rsidR="00882ED4" w:rsidRPr="00882ED4" w:rsidRDefault="00882ED4" w:rsidP="009C44B2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</w:p>
    <w:p w14:paraId="3F84F1AC" w14:textId="77777777" w:rsidR="009C44B2" w:rsidRPr="00882ED4" w:rsidRDefault="009C44B2" w:rsidP="009C44B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</w:rPr>
      </w:pPr>
      <w:r w:rsidRPr="00882ED4">
        <w:rPr>
          <w:rFonts w:ascii="Century Gothic" w:hAnsi="Century Gothic"/>
          <w:noProof/>
          <w:lang w:val="es-ES" w:eastAsia="es-ES"/>
        </w:rPr>
        <w:drawing>
          <wp:inline distT="0" distB="0" distL="0" distR="0" wp14:anchorId="454DF3EA" wp14:editId="5A932A6D">
            <wp:extent cx="6202392" cy="4606505"/>
            <wp:effectExtent l="0" t="38100" r="0" b="990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A3835B7" w14:textId="77777777" w:rsidR="009C44B2" w:rsidRPr="00882ED4" w:rsidRDefault="009C44B2" w:rsidP="001C4794">
      <w:pPr>
        <w:rPr>
          <w:rFonts w:ascii="Century Gothic" w:hAnsi="Century Gothic" w:cs="Arial"/>
        </w:rPr>
      </w:pPr>
    </w:p>
    <w:p w14:paraId="09718C58" w14:textId="77777777" w:rsidR="00882ED4" w:rsidRPr="0046542E" w:rsidRDefault="0046542E" w:rsidP="001C4794">
      <w:pPr>
        <w:rPr>
          <w:rFonts w:ascii="Century Gothic" w:hAnsi="Century Gothic" w:cs="Arial"/>
          <w:b/>
          <w:sz w:val="24"/>
        </w:rPr>
      </w:pPr>
      <w:r w:rsidRPr="0046542E">
        <w:rPr>
          <w:rFonts w:ascii="Century Gothic" w:hAnsi="Century Gothic" w:cs="Arial"/>
          <w:b/>
          <w:sz w:val="24"/>
        </w:rPr>
        <w:t>DIAGNOSTIC</w:t>
      </w:r>
    </w:p>
    <w:p w14:paraId="6421BDCB" w14:textId="77777777" w:rsidR="00882ED4" w:rsidRPr="001E2060" w:rsidRDefault="00882ED4" w:rsidP="001C4794">
      <w:pPr>
        <w:rPr>
          <w:rFonts w:ascii="Century Gothic" w:hAnsi="Century Gothic" w:cs="Arial"/>
          <w:b/>
        </w:rPr>
      </w:pPr>
      <w:r w:rsidRPr="001E2060">
        <w:rPr>
          <w:rFonts w:ascii="Century Gothic" w:hAnsi="Century Gothic" w:cs="Arial"/>
          <w:b/>
        </w:rPr>
        <w:t>MATRIU DAFO</w:t>
      </w:r>
    </w:p>
    <w:tbl>
      <w:tblPr>
        <w:tblW w:w="0" w:type="auto"/>
        <w:tblInd w:w="2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6"/>
        <w:gridCol w:w="4702"/>
      </w:tblGrid>
      <w:tr w:rsidR="00882ED4" w:rsidRPr="00882ED4" w14:paraId="74ABEDC9" w14:textId="77777777" w:rsidTr="00790CFE">
        <w:tc>
          <w:tcPr>
            <w:tcW w:w="9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D7B0CED" w14:textId="77777777" w:rsidR="00882ED4" w:rsidRPr="00882ED4" w:rsidRDefault="00882ED4" w:rsidP="00882ED4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Anàlisi de l'Empresa</w:t>
            </w:r>
          </w:p>
        </w:tc>
      </w:tr>
      <w:tr w:rsidR="00882ED4" w:rsidRPr="00882ED4" w14:paraId="202D735E" w14:textId="77777777" w:rsidTr="00790CFE"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02CE2472" w14:textId="77777777" w:rsidR="00882ED4" w:rsidRPr="00882ED4" w:rsidRDefault="00882ED4" w:rsidP="00790CFE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Punts forts o fortaleses de l'empresa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958D699" w14:textId="77777777" w:rsidR="00882ED4" w:rsidRPr="00882ED4" w:rsidRDefault="00882ED4" w:rsidP="00790CFE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Punts febles o debilitats de l'empresa</w:t>
            </w:r>
          </w:p>
        </w:tc>
      </w:tr>
      <w:tr w:rsidR="00882ED4" w:rsidRPr="00882ED4" w14:paraId="4C4C9728" w14:textId="77777777" w:rsidTr="00790CFE">
        <w:tc>
          <w:tcPr>
            <w:tcW w:w="4346" w:type="dxa"/>
            <w:tcBorders>
              <w:top w:val="single" w:sz="4" w:space="0" w:color="000000"/>
              <w:left w:val="single" w:sz="4" w:space="0" w:color="000000"/>
            </w:tcBorders>
          </w:tcPr>
          <w:p w14:paraId="2091AF0A" w14:textId="67E448AD" w:rsidR="002D76C4" w:rsidRDefault="00232F7E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  <w:r w:rsidR="002D76C4">
              <w:rPr>
                <w:rFonts w:ascii="Century Gothic" w:hAnsi="Century Gothic"/>
                <w:sz w:val="20"/>
                <w:szCs w:val="20"/>
              </w:rPr>
              <w:t>ispo</w:t>
            </w:r>
            <w:r>
              <w:rPr>
                <w:rFonts w:ascii="Century Gothic" w:hAnsi="Century Gothic"/>
                <w:sz w:val="20"/>
                <w:szCs w:val="20"/>
              </w:rPr>
              <w:t>nivilitat total.</w:t>
            </w:r>
          </w:p>
          <w:p w14:paraId="3BC50DDC" w14:textId="77777777" w:rsidR="00232F7E" w:rsidRDefault="00232F7E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3CC86D30" w14:textId="77777777" w:rsidR="002D76C4" w:rsidRDefault="002D76C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0AAFA815" w14:textId="0FF4C8CF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Capacitats fonamentals en activitats clau.</w:t>
            </w:r>
          </w:p>
          <w:p w14:paraId="0FCFD352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Recursos financers adequats.</w:t>
            </w:r>
          </w:p>
          <w:p w14:paraId="32EAB247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Habilitats i recursos tecnològics superiors.</w:t>
            </w:r>
          </w:p>
          <w:p w14:paraId="70C61E30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Propietat de la tecnologia principal.</w:t>
            </w:r>
          </w:p>
          <w:p w14:paraId="7B8113D1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Millor capacitat de fabricació.</w:t>
            </w:r>
          </w:p>
          <w:p w14:paraId="21E226D9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Avantatges en costos.</w:t>
            </w:r>
          </w:p>
          <w:p w14:paraId="7BF9184A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Accés a les economies d'escala.</w:t>
            </w:r>
          </w:p>
          <w:p w14:paraId="1E25B756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Posició d'avantatge en la corba d'experiència.</w:t>
            </w:r>
          </w:p>
          <w:p w14:paraId="27F719D0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Habilitats per a la innovació de productes.</w:t>
            </w:r>
          </w:p>
          <w:p w14:paraId="4DA6038C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Bona imatge en els consumidors.</w:t>
            </w:r>
          </w:p>
          <w:p w14:paraId="74E2FA88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Productes (marques) ben diferenciats i valoritzats al mercat.</w:t>
            </w:r>
          </w:p>
          <w:p w14:paraId="42B22A18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Líder al mercat.</w:t>
            </w:r>
          </w:p>
          <w:p w14:paraId="4805A9C5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Millors campanyes de publicitat.</w:t>
            </w:r>
          </w:p>
          <w:p w14:paraId="1C4EB63F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Estratègies específiques o funcionals ben ideades i dissenyades.</w:t>
            </w:r>
          </w:p>
          <w:p w14:paraId="12B253E6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Capacitat directiva.</w:t>
            </w:r>
          </w:p>
          <w:p w14:paraId="5E495D31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Flexibilitat organitzativa.</w:t>
            </w:r>
          </w:p>
          <w:p w14:paraId="3F891B4F" w14:textId="77777777"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Altres?</w:t>
            </w:r>
          </w:p>
          <w:p w14:paraId="09E97EDE" w14:textId="77777777" w:rsidR="00882ED4" w:rsidRPr="00882ED4" w:rsidRDefault="00882ED4" w:rsidP="00790C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5DB4C3F8" w14:textId="77777777" w:rsidR="00882ED4" w:rsidRPr="00882ED4" w:rsidRDefault="00882ED4" w:rsidP="00790C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8A4172" w14:textId="4987EA10" w:rsidR="002D76C4" w:rsidRDefault="002D76C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Incapacitat per diversificar els productes.</w:t>
            </w:r>
          </w:p>
          <w:p w14:paraId="7E2B40E6" w14:textId="0A624B28" w:rsidR="002D76C4" w:rsidRDefault="002D76C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creixement de la empresa implica un creixement dels costos en relació a personal</w:t>
            </w:r>
          </w:p>
          <w:p w14:paraId="77E9E0F8" w14:textId="77777777" w:rsidR="002D76C4" w:rsidRDefault="002D76C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55DD55A2" w14:textId="77777777" w:rsidR="002D76C4" w:rsidRDefault="002D76C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7ACED935" w14:textId="02FD98D8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No hi ha una Direcció Estratègica clara.</w:t>
            </w:r>
          </w:p>
          <w:p w14:paraId="6C6FB778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Incapacitat de finançar els canvis necessaris en l'estratègia.</w:t>
            </w:r>
          </w:p>
          <w:p w14:paraId="14DE621E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Falta d'algunes habilitats o capacitats clau.</w:t>
            </w:r>
          </w:p>
          <w:p w14:paraId="3266E58D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Endarreriment en R+D.</w:t>
            </w:r>
          </w:p>
          <w:p w14:paraId="30812518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Costos unitaris més alts en relació amb els competidors directes.</w:t>
            </w:r>
          </w:p>
          <w:p w14:paraId="6578DF82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Rendibilitat inferior a la mitjana.</w:t>
            </w:r>
          </w:p>
          <w:p w14:paraId="69237D9A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Debilitat de la xarxa de distribució.</w:t>
            </w:r>
          </w:p>
          <w:p w14:paraId="1196750F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Feble imatge al mercat.</w:t>
            </w:r>
          </w:p>
          <w:p w14:paraId="54157A71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Habilitats de màrqueting per sota de la mitjana.</w:t>
            </w:r>
          </w:p>
          <w:p w14:paraId="57073184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Seguiment deficient en la implantació de l'estratègia.</w:t>
            </w:r>
          </w:p>
          <w:p w14:paraId="4A038771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Excés de problemes operatius interns (sistemes ineficients).</w:t>
            </w:r>
          </w:p>
          <w:p w14:paraId="046FE8E0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Cartera de productes limitada.</w:t>
            </w:r>
          </w:p>
          <w:p w14:paraId="54457F4A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Instal·lacions obsoletes.</w:t>
            </w:r>
          </w:p>
          <w:p w14:paraId="09311047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Falta d'experiència i de talent gerencial.</w:t>
            </w:r>
          </w:p>
          <w:p w14:paraId="3A4A37D4" w14:textId="77777777"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Altres?</w:t>
            </w:r>
          </w:p>
        </w:tc>
      </w:tr>
      <w:tr w:rsidR="00882ED4" w:rsidRPr="00882ED4" w14:paraId="5B0E24C2" w14:textId="77777777" w:rsidTr="00790CFE">
        <w:tc>
          <w:tcPr>
            <w:tcW w:w="9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14FBCE3" w14:textId="77777777" w:rsidR="00882ED4" w:rsidRPr="00882ED4" w:rsidRDefault="00882ED4" w:rsidP="00882ED4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Anàlisi de l'Entorn</w:t>
            </w:r>
          </w:p>
        </w:tc>
      </w:tr>
      <w:tr w:rsidR="00882ED4" w:rsidRPr="00882ED4" w14:paraId="40BBD01F" w14:textId="77777777" w:rsidTr="00790CFE"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48A50D94" w14:textId="77777777" w:rsidR="00882ED4" w:rsidRPr="00882ED4" w:rsidRDefault="00882ED4" w:rsidP="00790CFE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Oportunitats de l'entorn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F06BE34" w14:textId="77777777" w:rsidR="00882ED4" w:rsidRPr="00882ED4" w:rsidRDefault="00882ED4" w:rsidP="00790CFE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Amenaces de l'entorn</w:t>
            </w:r>
          </w:p>
        </w:tc>
      </w:tr>
      <w:tr w:rsidR="00882ED4" w:rsidRPr="00882ED4" w14:paraId="3CDCF772" w14:textId="77777777" w:rsidTr="00790CFE"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055E0" w14:textId="4297F457" w:rsidR="002D76C4" w:rsidRDefault="002D76C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Inexistencia de una competencia clara</w:t>
            </w:r>
          </w:p>
          <w:p w14:paraId="5A8572C3" w14:textId="0A037FA8" w:rsidR="002D76C4" w:rsidRDefault="002D76C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Gran indignacio per la prohibició del dret de l’abort</w:t>
            </w:r>
          </w:p>
          <w:p w14:paraId="43450083" w14:textId="77777777" w:rsidR="002D76C4" w:rsidRDefault="002D76C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2DADEF5E" w14:textId="77777777" w:rsidR="002D76C4" w:rsidRDefault="002D76C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002BF93A" w14:textId="3EAFA240"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Entrar en nous mercats o segments.</w:t>
            </w:r>
          </w:p>
          <w:p w14:paraId="3204CFE2" w14:textId="77777777"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Atendre a grups addicionals de clients.</w:t>
            </w:r>
          </w:p>
          <w:p w14:paraId="7DA7D236" w14:textId="77777777"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Ampliació de la cartera de productes per satisfer noves necessitats dels clients.</w:t>
            </w:r>
          </w:p>
          <w:p w14:paraId="2A386A4A" w14:textId="77777777"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Creixement ràpid del mercat.</w:t>
            </w:r>
          </w:p>
          <w:p w14:paraId="51525859" w14:textId="77777777"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Diversificació de productes relacionats.</w:t>
            </w:r>
          </w:p>
          <w:p w14:paraId="5F142266" w14:textId="77777777"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Integració vertical (cap a davant o cap a enrere).</w:t>
            </w:r>
          </w:p>
          <w:p w14:paraId="22789B9E" w14:textId="77777777"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Eliminació de barreres comercials en mercats exteriors atractius.</w:t>
            </w:r>
          </w:p>
          <w:p w14:paraId="07F6B9D8" w14:textId="77777777"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Altres?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44D9" w14:textId="192C9502" w:rsidR="00882ED4" w:rsidRPr="00882ED4" w:rsidRDefault="002D76C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Problemes legals.</w:t>
            </w:r>
          </w:p>
          <w:p w14:paraId="38537C98" w14:textId="0A88E682" w:rsidR="002D76C4" w:rsidRDefault="00232F7E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Situació clinica greu.(coronavirus)</w:t>
            </w:r>
            <w:bookmarkStart w:id="0" w:name="_GoBack"/>
            <w:bookmarkEnd w:id="0"/>
          </w:p>
          <w:p w14:paraId="63C2E705" w14:textId="77777777" w:rsidR="00232F7E" w:rsidRDefault="00232F7E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63AB55F1" w14:textId="5E5D31FC"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Creixement lent del mercat.</w:t>
            </w:r>
          </w:p>
          <w:p w14:paraId="3F0CE8A6" w14:textId="77777777"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Canvi en les necessitats i gustos dels consumidors.</w:t>
            </w:r>
          </w:p>
          <w:p w14:paraId="6D4609EF" w14:textId="77777777"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Creixent poder de negociació de clients o proveïdors.</w:t>
            </w:r>
          </w:p>
          <w:p w14:paraId="32F809AA" w14:textId="77777777"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Vulnerabilitat a la recessió i al cicle empresarial.</w:t>
            </w:r>
          </w:p>
          <w:p w14:paraId="709791B3" w14:textId="77777777"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Canvis adversos en els tipus de canvi i en les polítiques comercials d'altres països.</w:t>
            </w:r>
          </w:p>
          <w:p w14:paraId="01BD8328" w14:textId="77777777"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Increment de barreres i requisits reglamentaris costosos.</w:t>
            </w:r>
          </w:p>
          <w:p w14:paraId="5E5D4436" w14:textId="77777777"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Canvis demogràfics adversos.</w:t>
            </w:r>
          </w:p>
          <w:p w14:paraId="3B0EABAE" w14:textId="77777777"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Altres?</w:t>
            </w:r>
          </w:p>
        </w:tc>
      </w:tr>
    </w:tbl>
    <w:p w14:paraId="040DA3F7" w14:textId="77777777" w:rsidR="00882ED4" w:rsidRPr="00882ED4" w:rsidRDefault="00882ED4" w:rsidP="001C4794">
      <w:pPr>
        <w:rPr>
          <w:rFonts w:ascii="Century Gothic" w:hAnsi="Century Gothic" w:cs="Arial"/>
        </w:rPr>
      </w:pPr>
    </w:p>
    <w:p w14:paraId="1A57DC27" w14:textId="77777777" w:rsidR="00882ED4" w:rsidRPr="00882ED4" w:rsidRDefault="00882ED4" w:rsidP="001C4794">
      <w:pPr>
        <w:rPr>
          <w:rFonts w:ascii="Century Gothic" w:hAnsi="Century Gothic" w:cs="Arial"/>
        </w:rPr>
      </w:pPr>
    </w:p>
    <w:p w14:paraId="37A57818" w14:textId="77777777" w:rsidR="00882ED4" w:rsidRPr="00882ED4" w:rsidRDefault="00882ED4" w:rsidP="001C4794">
      <w:pPr>
        <w:rPr>
          <w:rFonts w:ascii="Century Gothic" w:hAnsi="Century Gothic" w:cs="Arial"/>
        </w:rPr>
      </w:pPr>
    </w:p>
    <w:p w14:paraId="61FD05D6" w14:textId="77777777" w:rsidR="00882ED4" w:rsidRPr="00882ED4" w:rsidRDefault="00882ED4" w:rsidP="001C4794">
      <w:pPr>
        <w:rPr>
          <w:rFonts w:ascii="Century Gothic" w:hAnsi="Century Gothic" w:cs="Arial"/>
        </w:rPr>
      </w:pPr>
    </w:p>
    <w:p w14:paraId="42D5C9C5" w14:textId="77777777" w:rsidR="00882ED4" w:rsidRPr="00882ED4" w:rsidRDefault="00882ED4" w:rsidP="001C4794">
      <w:pPr>
        <w:rPr>
          <w:rFonts w:ascii="Century Gothic" w:hAnsi="Century Gothic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6"/>
        <w:gridCol w:w="3448"/>
        <w:gridCol w:w="2928"/>
      </w:tblGrid>
      <w:tr w:rsidR="00882ED4" w:rsidRPr="00882ED4" w14:paraId="08736B9F" w14:textId="77777777" w:rsidTr="00790CFE">
        <w:trPr>
          <w:trHeight w:val="570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5B0B" w14:textId="77777777"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>POSSIBLES ORIENTACIONS ESTRATÈGIQUES</w:t>
            </w:r>
          </w:p>
        </w:tc>
      </w:tr>
      <w:tr w:rsidR="00882ED4" w:rsidRPr="00882ED4" w14:paraId="1367484A" w14:textId="77777777" w:rsidTr="00790CFE">
        <w:trPr>
          <w:trHeight w:val="570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7632" w14:textId="77777777" w:rsidR="00882ED4" w:rsidRPr="00882ED4" w:rsidRDefault="00882ED4" w:rsidP="00882ED4">
            <w:pPr>
              <w:pStyle w:val="WW-Default"/>
              <w:tabs>
                <w:tab w:val="left" w:pos="5068"/>
              </w:tabs>
              <w:snapToGrid w:val="0"/>
              <w:jc w:val="center"/>
              <w:rPr>
                <w:rFonts w:ascii="Century Gothic" w:hAnsi="Century Gothic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>Anàlisi de l'entorn</w:t>
            </w:r>
          </w:p>
        </w:tc>
      </w:tr>
      <w:tr w:rsidR="00882ED4" w:rsidRPr="00882ED4" w14:paraId="1A60943C" w14:textId="77777777" w:rsidTr="00790CFE">
        <w:trPr>
          <w:trHeight w:val="6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4CF67A" w14:textId="77777777" w:rsidR="00882ED4" w:rsidRPr="00882ED4" w:rsidRDefault="00882ED4" w:rsidP="00790CFE">
            <w:pPr>
              <w:pStyle w:val="WW-Default"/>
              <w:snapToGrid w:val="0"/>
              <w:jc w:val="right"/>
              <w:rPr>
                <w:rFonts w:ascii="Century Gothic" w:hAnsi="Century Gothic" w:cs="Times New Roman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>Anàlisi de l'empresa</w:t>
            </w: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>: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F989DFB" w14:textId="77777777"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 xml:space="preserve">Amenaces </w:t>
            </w:r>
          </w:p>
          <w:p w14:paraId="0CF1832C" w14:textId="77777777" w:rsidR="00882ED4" w:rsidRPr="00882ED4" w:rsidRDefault="00882ED4" w:rsidP="00790CFE">
            <w:pPr>
              <w:pStyle w:val="WW-Default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1F26C" w14:textId="77777777"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>Oportunitats</w:t>
            </w:r>
          </w:p>
          <w:p w14:paraId="04FDDEFF" w14:textId="77777777" w:rsidR="00882ED4" w:rsidRPr="00882ED4" w:rsidRDefault="00882ED4" w:rsidP="00790CFE">
            <w:pPr>
              <w:pStyle w:val="WW-Default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</w:tc>
      </w:tr>
      <w:tr w:rsidR="00882ED4" w:rsidRPr="00882ED4" w14:paraId="39D3E6AB" w14:textId="77777777" w:rsidTr="00790CFE">
        <w:trPr>
          <w:trHeight w:val="50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6239319" w14:textId="77777777" w:rsidR="00882ED4" w:rsidRPr="00882ED4" w:rsidRDefault="00882ED4" w:rsidP="00790CFE">
            <w:pPr>
              <w:pStyle w:val="WW-Default"/>
              <w:snapToGrid w:val="0"/>
              <w:jc w:val="right"/>
              <w:rPr>
                <w:rFonts w:ascii="Century Gothic" w:hAnsi="Century Gothic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>Punts forts</w:t>
            </w: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5F5F7"/>
          </w:tcPr>
          <w:p w14:paraId="1DCEDCA2" w14:textId="77777777"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 xml:space="preserve">Estratègies defensives 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F2EF52" w14:textId="77777777"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>Estratègies ofensives</w:t>
            </w:r>
          </w:p>
        </w:tc>
      </w:tr>
      <w:tr w:rsidR="00882ED4" w:rsidRPr="00882ED4" w14:paraId="57683D8B" w14:textId="77777777" w:rsidTr="00790CFE">
        <w:trPr>
          <w:trHeight w:val="7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450BB6" w14:textId="77777777" w:rsidR="00882ED4" w:rsidRPr="00882ED4" w:rsidRDefault="00882ED4" w:rsidP="00790CFE">
            <w:pPr>
              <w:pStyle w:val="WW-Default"/>
              <w:snapToGrid w:val="0"/>
              <w:jc w:val="right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>Punts febles</w:t>
            </w: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0DEF393" w14:textId="77777777"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 xml:space="preserve">Estratègies de supervivència 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33198F" w14:textId="77777777"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>Estratègies de reorientació</w:t>
            </w:r>
          </w:p>
        </w:tc>
      </w:tr>
    </w:tbl>
    <w:p w14:paraId="550DD8FC" w14:textId="77777777" w:rsidR="00882ED4" w:rsidRPr="00882ED4" w:rsidRDefault="00882ED4" w:rsidP="001C4794">
      <w:pPr>
        <w:rPr>
          <w:rFonts w:ascii="Century Gothic" w:hAnsi="Century Gothic" w:cs="Arial"/>
        </w:rPr>
      </w:pPr>
    </w:p>
    <w:p w14:paraId="0F4A0D12" w14:textId="77777777" w:rsidR="00882ED4" w:rsidRPr="001E2060" w:rsidRDefault="00882ED4" w:rsidP="001C4794">
      <w:pPr>
        <w:rPr>
          <w:rFonts w:ascii="Century Gothic" w:hAnsi="Century Gothic" w:cs="Arial"/>
          <w:b/>
        </w:rPr>
      </w:pPr>
      <w:r w:rsidRPr="001E2060">
        <w:rPr>
          <w:rFonts w:ascii="Century Gothic" w:hAnsi="Century Gothic" w:cs="Arial"/>
          <w:b/>
        </w:rPr>
        <w:t>PROPOSTES DE LINIES ESTRATÈGIQUES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3"/>
        <w:gridCol w:w="2318"/>
        <w:gridCol w:w="2318"/>
      </w:tblGrid>
      <w:tr w:rsidR="00882ED4" w:rsidRPr="00882ED4" w14:paraId="308D3791" w14:textId="77777777" w:rsidTr="001E2060">
        <w:tc>
          <w:tcPr>
            <w:tcW w:w="5303" w:type="dxa"/>
            <w:shd w:val="clear" w:color="auto" w:fill="BFBFBF" w:themeFill="background1" w:themeFillShade="BF"/>
          </w:tcPr>
          <w:p w14:paraId="26E436FE" w14:textId="77777777" w:rsidR="00882ED4" w:rsidRPr="00882ED4" w:rsidRDefault="00882ED4" w:rsidP="001C4794">
            <w:pPr>
              <w:rPr>
                <w:rFonts w:ascii="Century Gothic" w:hAnsi="Century Gothic" w:cs="Arial"/>
              </w:rPr>
            </w:pPr>
            <w:r w:rsidRPr="00882ED4">
              <w:rPr>
                <w:rFonts w:ascii="Century Gothic" w:hAnsi="Century Gothic" w:cs="Arial"/>
              </w:rPr>
              <w:t>Actuació estratègica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14:paraId="1C1E84BE" w14:textId="77777777" w:rsidR="00882ED4" w:rsidRPr="00882ED4" w:rsidRDefault="00882ED4" w:rsidP="00882ED4">
            <w:pPr>
              <w:rPr>
                <w:rFonts w:ascii="Century Gothic" w:hAnsi="Century Gothic" w:cs="Arial"/>
              </w:rPr>
            </w:pPr>
            <w:r w:rsidRPr="00882ED4">
              <w:rPr>
                <w:rFonts w:ascii="Century Gothic" w:hAnsi="Century Gothic" w:cs="Arial"/>
              </w:rPr>
              <w:t>Temporalització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14:paraId="59D73807" w14:textId="77777777" w:rsidR="00882ED4" w:rsidRPr="00882ED4" w:rsidRDefault="00882ED4" w:rsidP="00882ED4">
            <w:pPr>
              <w:rPr>
                <w:rFonts w:ascii="Century Gothic" w:hAnsi="Century Gothic" w:cs="Arial"/>
              </w:rPr>
            </w:pPr>
            <w:r w:rsidRPr="00882ED4">
              <w:rPr>
                <w:rFonts w:ascii="Century Gothic" w:hAnsi="Century Gothic" w:cs="Arial"/>
              </w:rPr>
              <w:t>Pressupost</w:t>
            </w:r>
          </w:p>
        </w:tc>
      </w:tr>
      <w:tr w:rsidR="00882ED4" w:rsidRPr="00882ED4" w14:paraId="1633C532" w14:textId="77777777" w:rsidTr="007E0562">
        <w:tc>
          <w:tcPr>
            <w:tcW w:w="5303" w:type="dxa"/>
          </w:tcPr>
          <w:p w14:paraId="3499730B" w14:textId="77777777" w:rsidR="00882ED4" w:rsidRDefault="00882ED4" w:rsidP="001C4794">
            <w:pPr>
              <w:rPr>
                <w:rFonts w:ascii="Century Gothic" w:hAnsi="Century Gothic" w:cs="Arial"/>
              </w:rPr>
            </w:pPr>
          </w:p>
          <w:p w14:paraId="7DDF3DC4" w14:textId="77777777" w:rsidR="001E2060" w:rsidRPr="00882ED4" w:rsidRDefault="001E2060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14:paraId="7851810F" w14:textId="77777777"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14:paraId="69D11C33" w14:textId="77777777"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</w:tr>
      <w:tr w:rsidR="00882ED4" w:rsidRPr="00882ED4" w14:paraId="45334689" w14:textId="77777777" w:rsidTr="007E0562">
        <w:tc>
          <w:tcPr>
            <w:tcW w:w="5303" w:type="dxa"/>
          </w:tcPr>
          <w:p w14:paraId="5B20BB85" w14:textId="77777777" w:rsidR="00882ED4" w:rsidRDefault="00882ED4" w:rsidP="001C4794">
            <w:pPr>
              <w:rPr>
                <w:rFonts w:ascii="Century Gothic" w:hAnsi="Century Gothic" w:cs="Arial"/>
              </w:rPr>
            </w:pPr>
          </w:p>
          <w:p w14:paraId="11C6CB8A" w14:textId="77777777" w:rsidR="001E2060" w:rsidRPr="00882ED4" w:rsidRDefault="001E2060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14:paraId="127B2808" w14:textId="77777777"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14:paraId="19BB658B" w14:textId="77777777"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</w:tr>
      <w:tr w:rsidR="00882ED4" w:rsidRPr="00882ED4" w14:paraId="2E29DD97" w14:textId="77777777" w:rsidTr="007E0562">
        <w:tc>
          <w:tcPr>
            <w:tcW w:w="5303" w:type="dxa"/>
          </w:tcPr>
          <w:p w14:paraId="5B25C2B8" w14:textId="77777777" w:rsidR="00882ED4" w:rsidRDefault="00882ED4" w:rsidP="001C4794">
            <w:pPr>
              <w:rPr>
                <w:rFonts w:ascii="Century Gothic" w:hAnsi="Century Gothic" w:cs="Arial"/>
              </w:rPr>
            </w:pPr>
          </w:p>
          <w:p w14:paraId="52ABFB96" w14:textId="77777777" w:rsidR="001E2060" w:rsidRPr="00882ED4" w:rsidRDefault="001E2060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14:paraId="2ADF952A" w14:textId="77777777"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14:paraId="5E6A46C5" w14:textId="77777777"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</w:tr>
    </w:tbl>
    <w:p w14:paraId="1726C486" w14:textId="77777777" w:rsidR="00882ED4" w:rsidRPr="00882ED4" w:rsidRDefault="00882ED4" w:rsidP="001C4794">
      <w:pPr>
        <w:rPr>
          <w:rFonts w:ascii="Century Gothic" w:hAnsi="Century Gothic" w:cs="Arial"/>
        </w:rPr>
      </w:pPr>
    </w:p>
    <w:sectPr w:rsidR="00882ED4" w:rsidRPr="00882ED4" w:rsidSect="009C4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name w:val="WW8Num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B"/>
    <w:multiLevelType w:val="singleLevel"/>
    <w:tmpl w:val="0000000B"/>
    <w:name w:val="WW8Num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2EEB3634"/>
    <w:multiLevelType w:val="hybridMultilevel"/>
    <w:tmpl w:val="7006044A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CC72ED"/>
    <w:multiLevelType w:val="hybridMultilevel"/>
    <w:tmpl w:val="D2FED13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92601"/>
    <w:multiLevelType w:val="hybridMultilevel"/>
    <w:tmpl w:val="60CCFF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4B"/>
    <w:rsid w:val="001C4794"/>
    <w:rsid w:val="001E2060"/>
    <w:rsid w:val="00232F7E"/>
    <w:rsid w:val="002D76C4"/>
    <w:rsid w:val="003A603B"/>
    <w:rsid w:val="0044214B"/>
    <w:rsid w:val="0046542E"/>
    <w:rsid w:val="004D1A45"/>
    <w:rsid w:val="00882ED4"/>
    <w:rsid w:val="009C44B2"/>
    <w:rsid w:val="00A27667"/>
    <w:rsid w:val="00AB096E"/>
    <w:rsid w:val="00B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4854"/>
  <w15:docId w15:val="{A969C9C1-5B98-484F-B983-F3F29F72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B2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882ED4"/>
    <w:pPr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AEB93-1987-494F-8E26-FE837FF5B405}" type="doc">
      <dgm:prSet loTypeId="urn:microsoft.com/office/officeart/2005/8/layout/radial1" loCatId="relationship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ca-ES"/>
        </a:p>
      </dgm:t>
    </dgm:pt>
    <dgm:pt modelId="{BF90FC57-E88E-45EE-B769-7960A92617C0}">
      <dgm:prSet phldrT="[Texto]" custT="1"/>
      <dgm:spPr/>
      <dgm:t>
        <a:bodyPr/>
        <a:lstStyle/>
        <a:p>
          <a:r>
            <a:rPr lang="ca-ES" sz="1000"/>
            <a:t>Competidors Actuals: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endParaRPr lang="ca-ES" sz="800"/>
        </a:p>
      </dgm:t>
    </dgm:pt>
    <dgm:pt modelId="{B69BAA78-5DC6-48CC-A449-D1485D681F23}" type="parTrans" cxnId="{209B5E67-72A6-4C95-9900-1F16AE806C40}">
      <dgm:prSet/>
      <dgm:spPr/>
      <dgm:t>
        <a:bodyPr/>
        <a:lstStyle/>
        <a:p>
          <a:endParaRPr lang="ca-ES"/>
        </a:p>
      </dgm:t>
    </dgm:pt>
    <dgm:pt modelId="{00B80F6A-8995-4AEF-98EC-BCD8E4A8BF91}" type="sibTrans" cxnId="{209B5E67-72A6-4C95-9900-1F16AE806C40}">
      <dgm:prSet/>
      <dgm:spPr/>
      <dgm:t>
        <a:bodyPr/>
        <a:lstStyle/>
        <a:p>
          <a:endParaRPr lang="ca-ES"/>
        </a:p>
      </dgm:t>
    </dgm:pt>
    <dgm:pt modelId="{1C4A32C9-7911-4D39-A31F-1E16215FEA29}">
      <dgm:prSet phldrT="[Texto]" custT="1"/>
      <dgm:spPr/>
      <dgm:t>
        <a:bodyPr/>
        <a:lstStyle/>
        <a:p>
          <a:r>
            <a:rPr lang="ca-ES" sz="1000"/>
            <a:t>Amenaça de Nous Competidors: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endParaRPr lang="ca-ES" sz="800"/>
        </a:p>
      </dgm:t>
    </dgm:pt>
    <dgm:pt modelId="{2A556AE3-E2F0-44AA-BA3B-F47DD47D3F26}" type="parTrans" cxnId="{E4E7D3AC-726A-47D0-A15B-BA363DA54630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  <a:effectLst/>
      </dgm:spPr>
      <dgm:t>
        <a:bodyPr/>
        <a:lstStyle/>
        <a:p>
          <a:endParaRPr lang="ca-ES"/>
        </a:p>
      </dgm:t>
    </dgm:pt>
    <dgm:pt modelId="{EA59988A-4FAA-4F1E-B497-C3E316AE6B00}" type="sibTrans" cxnId="{E4E7D3AC-726A-47D0-A15B-BA363DA54630}">
      <dgm:prSet/>
      <dgm:spPr/>
      <dgm:t>
        <a:bodyPr/>
        <a:lstStyle/>
        <a:p>
          <a:endParaRPr lang="ca-ES"/>
        </a:p>
      </dgm:t>
    </dgm:pt>
    <dgm:pt modelId="{839A4DE0-5CE9-4AFA-8BC5-60A48F0A4CE5}">
      <dgm:prSet phldrT="[Texto]" custT="1"/>
      <dgm:spPr/>
      <dgm:t>
        <a:bodyPr/>
        <a:lstStyle/>
        <a:p>
          <a:r>
            <a:rPr lang="ca-ES" sz="1000"/>
            <a:t>Poder de Negociació  Clients: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</dgm:t>
    </dgm:pt>
    <dgm:pt modelId="{84C79C65-DAE0-4A5F-91CF-7B0FF859B73F}" type="parTrans" cxnId="{EDE6A8DF-03C2-4778-9650-46A9F9A3253A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</dgm:spPr>
      <dgm:t>
        <a:bodyPr/>
        <a:lstStyle/>
        <a:p>
          <a:endParaRPr lang="ca-ES"/>
        </a:p>
      </dgm:t>
    </dgm:pt>
    <dgm:pt modelId="{75290F35-7CAE-4F55-B100-2409841C2971}" type="sibTrans" cxnId="{EDE6A8DF-03C2-4778-9650-46A9F9A3253A}">
      <dgm:prSet/>
      <dgm:spPr/>
      <dgm:t>
        <a:bodyPr/>
        <a:lstStyle/>
        <a:p>
          <a:endParaRPr lang="ca-ES"/>
        </a:p>
      </dgm:t>
    </dgm:pt>
    <dgm:pt modelId="{52EDCD44-E5B3-4EA7-A21C-07768E1CC569}">
      <dgm:prSet phldrT="[Texto]" custT="1"/>
      <dgm:spPr/>
      <dgm:t>
        <a:bodyPr/>
        <a:lstStyle/>
        <a:p>
          <a:r>
            <a:rPr lang="ca-ES" sz="1000"/>
            <a:t>Productes Substitutius: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endParaRPr lang="ca-ES" sz="800"/>
        </a:p>
      </dgm:t>
    </dgm:pt>
    <dgm:pt modelId="{A347D0D2-D4D1-429C-8DBE-48C64BB09E41}" type="parTrans" cxnId="{6CF0FC64-D905-48D9-B0F5-5C066FDC7001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</dgm:spPr>
      <dgm:t>
        <a:bodyPr/>
        <a:lstStyle/>
        <a:p>
          <a:endParaRPr lang="ca-ES"/>
        </a:p>
      </dgm:t>
    </dgm:pt>
    <dgm:pt modelId="{2FA624BD-543B-4140-A680-86412DB7533F}" type="sibTrans" cxnId="{6CF0FC64-D905-48D9-B0F5-5C066FDC7001}">
      <dgm:prSet/>
      <dgm:spPr/>
      <dgm:t>
        <a:bodyPr/>
        <a:lstStyle/>
        <a:p>
          <a:endParaRPr lang="ca-ES"/>
        </a:p>
      </dgm:t>
    </dgm:pt>
    <dgm:pt modelId="{52A4A0B7-D221-4BA8-BA17-E5A0F8E9A77D}">
      <dgm:prSet phldrT="[Texto]" custT="1"/>
      <dgm:spPr/>
      <dgm:t>
        <a:bodyPr/>
        <a:lstStyle/>
        <a:p>
          <a:r>
            <a:rPr lang="ca-ES" sz="1000"/>
            <a:t>Poder de negociació Proveïdors: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</dgm:t>
    </dgm:pt>
    <dgm:pt modelId="{7154FFE1-F6A2-4F71-B7F9-8BAAE08710DC}" type="parTrans" cxnId="{68B3EB52-B57F-4679-A56E-9FF7BB90B7B9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</dgm:spPr>
      <dgm:t>
        <a:bodyPr/>
        <a:lstStyle/>
        <a:p>
          <a:endParaRPr lang="ca-ES"/>
        </a:p>
      </dgm:t>
    </dgm:pt>
    <dgm:pt modelId="{72844BD5-A107-4728-8108-9C45FF1FC8F4}" type="sibTrans" cxnId="{68B3EB52-B57F-4679-A56E-9FF7BB90B7B9}">
      <dgm:prSet/>
      <dgm:spPr/>
      <dgm:t>
        <a:bodyPr/>
        <a:lstStyle/>
        <a:p>
          <a:endParaRPr lang="ca-ES"/>
        </a:p>
      </dgm:t>
    </dgm:pt>
    <dgm:pt modelId="{E403CDF3-5BCE-4FC3-B002-790625B78E3E}">
      <dgm:prSet/>
      <dgm:spPr/>
      <dgm:t>
        <a:bodyPr/>
        <a:lstStyle/>
        <a:p>
          <a:endParaRPr lang="ca-ES"/>
        </a:p>
      </dgm:t>
    </dgm:pt>
    <dgm:pt modelId="{4E233F91-3EEC-44DE-A019-36AEBBA9D5B2}" type="parTrans" cxnId="{F635824F-A7AE-4111-A60B-5879B3532B27}">
      <dgm:prSet/>
      <dgm:spPr/>
      <dgm:t>
        <a:bodyPr/>
        <a:lstStyle/>
        <a:p>
          <a:endParaRPr lang="ca-ES"/>
        </a:p>
      </dgm:t>
    </dgm:pt>
    <dgm:pt modelId="{61E3E69A-D2CA-4804-B7FA-1BD77CF66789}" type="sibTrans" cxnId="{F635824F-A7AE-4111-A60B-5879B3532B27}">
      <dgm:prSet/>
      <dgm:spPr/>
      <dgm:t>
        <a:bodyPr/>
        <a:lstStyle/>
        <a:p>
          <a:endParaRPr lang="ca-ES"/>
        </a:p>
      </dgm:t>
    </dgm:pt>
    <dgm:pt modelId="{22A3C906-C2D7-4D70-AC9A-BDB10D58AFBF}" type="pres">
      <dgm:prSet presAssocID="{178AEB93-1987-494F-8E26-FE837FF5B405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7E35482-BF0C-4B21-80CC-F2EF807443AD}" type="pres">
      <dgm:prSet presAssocID="{BF90FC57-E88E-45EE-B769-7960A92617C0}" presName="centerShape" presStyleLbl="node0" presStyleIdx="0" presStyleCnt="1"/>
      <dgm:spPr/>
    </dgm:pt>
    <dgm:pt modelId="{5698941A-CD04-48EC-8254-3AD1EA516680}" type="pres">
      <dgm:prSet presAssocID="{2A556AE3-E2F0-44AA-BA3B-F47DD47D3F26}" presName="Name9" presStyleLbl="parChTrans1D2" presStyleIdx="0" presStyleCnt="4"/>
      <dgm:spPr/>
    </dgm:pt>
    <dgm:pt modelId="{EE72C82D-BFF3-4E3B-9A2F-BAC0E5FCBBC8}" type="pres">
      <dgm:prSet presAssocID="{2A556AE3-E2F0-44AA-BA3B-F47DD47D3F26}" presName="connTx" presStyleLbl="parChTrans1D2" presStyleIdx="0" presStyleCnt="4"/>
      <dgm:spPr/>
    </dgm:pt>
    <dgm:pt modelId="{1C1F0B61-549F-4EE7-B9A1-41572B7BA5F4}" type="pres">
      <dgm:prSet presAssocID="{1C4A32C9-7911-4D39-A31F-1E16215FEA29}" presName="node" presStyleLbl="node1" presStyleIdx="0" presStyleCnt="4">
        <dgm:presLayoutVars>
          <dgm:bulletEnabled val="1"/>
        </dgm:presLayoutVars>
      </dgm:prSet>
      <dgm:spPr/>
    </dgm:pt>
    <dgm:pt modelId="{3CD0378B-B6E5-4CE1-AE07-4B950B07A0B7}" type="pres">
      <dgm:prSet presAssocID="{84C79C65-DAE0-4A5F-91CF-7B0FF859B73F}" presName="Name9" presStyleLbl="parChTrans1D2" presStyleIdx="1" presStyleCnt="4"/>
      <dgm:spPr/>
    </dgm:pt>
    <dgm:pt modelId="{158584AA-00FB-4993-B28B-ED3E0C5BA408}" type="pres">
      <dgm:prSet presAssocID="{84C79C65-DAE0-4A5F-91CF-7B0FF859B73F}" presName="connTx" presStyleLbl="parChTrans1D2" presStyleIdx="1" presStyleCnt="4"/>
      <dgm:spPr/>
    </dgm:pt>
    <dgm:pt modelId="{E851834F-F89D-4321-A26C-F21B8BA2105B}" type="pres">
      <dgm:prSet presAssocID="{839A4DE0-5CE9-4AFA-8BC5-60A48F0A4CE5}" presName="node" presStyleLbl="node1" presStyleIdx="1" presStyleCnt="4">
        <dgm:presLayoutVars>
          <dgm:bulletEnabled val="1"/>
        </dgm:presLayoutVars>
      </dgm:prSet>
      <dgm:spPr/>
    </dgm:pt>
    <dgm:pt modelId="{155AA274-F243-4A62-A54B-74860C1C98E4}" type="pres">
      <dgm:prSet presAssocID="{A347D0D2-D4D1-429C-8DBE-48C64BB09E41}" presName="Name9" presStyleLbl="parChTrans1D2" presStyleIdx="2" presStyleCnt="4"/>
      <dgm:spPr/>
    </dgm:pt>
    <dgm:pt modelId="{9D84FEE3-15DA-4D3D-A4B4-F088210D63ED}" type="pres">
      <dgm:prSet presAssocID="{A347D0D2-D4D1-429C-8DBE-48C64BB09E41}" presName="connTx" presStyleLbl="parChTrans1D2" presStyleIdx="2" presStyleCnt="4"/>
      <dgm:spPr/>
    </dgm:pt>
    <dgm:pt modelId="{9130BDDD-D2C6-4422-8738-40DD083A519D}" type="pres">
      <dgm:prSet presAssocID="{52EDCD44-E5B3-4EA7-A21C-07768E1CC569}" presName="node" presStyleLbl="node1" presStyleIdx="2" presStyleCnt="4">
        <dgm:presLayoutVars>
          <dgm:bulletEnabled val="1"/>
        </dgm:presLayoutVars>
      </dgm:prSet>
      <dgm:spPr/>
    </dgm:pt>
    <dgm:pt modelId="{FB5FEE20-E834-4DB3-8EE2-4EC84D8A9914}" type="pres">
      <dgm:prSet presAssocID="{7154FFE1-F6A2-4F71-B7F9-8BAAE08710DC}" presName="Name9" presStyleLbl="parChTrans1D2" presStyleIdx="3" presStyleCnt="4"/>
      <dgm:spPr/>
    </dgm:pt>
    <dgm:pt modelId="{96DD9286-2F44-4DBE-8F76-F74E828EB2D8}" type="pres">
      <dgm:prSet presAssocID="{7154FFE1-F6A2-4F71-B7F9-8BAAE08710DC}" presName="connTx" presStyleLbl="parChTrans1D2" presStyleIdx="3" presStyleCnt="4"/>
      <dgm:spPr/>
    </dgm:pt>
    <dgm:pt modelId="{61531379-B78F-4814-86B4-F3C8FF530E6A}" type="pres">
      <dgm:prSet presAssocID="{52A4A0B7-D221-4BA8-BA17-E5A0F8E9A77D}" presName="node" presStyleLbl="node1" presStyleIdx="3" presStyleCnt="4">
        <dgm:presLayoutVars>
          <dgm:bulletEnabled val="1"/>
        </dgm:presLayoutVars>
      </dgm:prSet>
      <dgm:spPr/>
    </dgm:pt>
  </dgm:ptLst>
  <dgm:cxnLst>
    <dgm:cxn modelId="{FE530305-7204-4E4F-B627-FFF24BB6EFAA}" type="presOf" srcId="{84C79C65-DAE0-4A5F-91CF-7B0FF859B73F}" destId="{3CD0378B-B6E5-4CE1-AE07-4B950B07A0B7}" srcOrd="0" destOrd="0" presId="urn:microsoft.com/office/officeart/2005/8/layout/radial1"/>
    <dgm:cxn modelId="{C5044924-7248-4AF0-AA39-C011C763B7E5}" type="presOf" srcId="{1C4A32C9-7911-4D39-A31F-1E16215FEA29}" destId="{1C1F0B61-549F-4EE7-B9A1-41572B7BA5F4}" srcOrd="0" destOrd="0" presId="urn:microsoft.com/office/officeart/2005/8/layout/radial1"/>
    <dgm:cxn modelId="{6301EC24-7A6E-4896-8053-87C5899E6216}" type="presOf" srcId="{BF90FC57-E88E-45EE-B769-7960A92617C0}" destId="{37E35482-BF0C-4B21-80CC-F2EF807443AD}" srcOrd="0" destOrd="0" presId="urn:microsoft.com/office/officeart/2005/8/layout/radial1"/>
    <dgm:cxn modelId="{6CF0FC64-D905-48D9-B0F5-5C066FDC7001}" srcId="{BF90FC57-E88E-45EE-B769-7960A92617C0}" destId="{52EDCD44-E5B3-4EA7-A21C-07768E1CC569}" srcOrd="2" destOrd="0" parTransId="{A347D0D2-D4D1-429C-8DBE-48C64BB09E41}" sibTransId="{2FA624BD-543B-4140-A680-86412DB7533F}"/>
    <dgm:cxn modelId="{209B5E67-72A6-4C95-9900-1F16AE806C40}" srcId="{178AEB93-1987-494F-8E26-FE837FF5B405}" destId="{BF90FC57-E88E-45EE-B769-7960A92617C0}" srcOrd="0" destOrd="0" parTransId="{B69BAA78-5DC6-48CC-A449-D1485D681F23}" sibTransId="{00B80F6A-8995-4AEF-98EC-BCD8E4A8BF91}"/>
    <dgm:cxn modelId="{D960384B-0B6A-4927-94CA-338C656461A6}" type="presOf" srcId="{A347D0D2-D4D1-429C-8DBE-48C64BB09E41}" destId="{155AA274-F243-4A62-A54B-74860C1C98E4}" srcOrd="0" destOrd="0" presId="urn:microsoft.com/office/officeart/2005/8/layout/radial1"/>
    <dgm:cxn modelId="{194CF16C-C4CF-40A5-A2B1-74A4857FECE2}" type="presOf" srcId="{178AEB93-1987-494F-8E26-FE837FF5B405}" destId="{22A3C906-C2D7-4D70-AC9A-BDB10D58AFBF}" srcOrd="0" destOrd="0" presId="urn:microsoft.com/office/officeart/2005/8/layout/radial1"/>
    <dgm:cxn modelId="{F635824F-A7AE-4111-A60B-5879B3532B27}" srcId="{178AEB93-1987-494F-8E26-FE837FF5B405}" destId="{E403CDF3-5BCE-4FC3-B002-790625B78E3E}" srcOrd="1" destOrd="0" parTransId="{4E233F91-3EEC-44DE-A019-36AEBBA9D5B2}" sibTransId="{61E3E69A-D2CA-4804-B7FA-1BD77CF66789}"/>
    <dgm:cxn modelId="{68B3EB52-B57F-4679-A56E-9FF7BB90B7B9}" srcId="{BF90FC57-E88E-45EE-B769-7960A92617C0}" destId="{52A4A0B7-D221-4BA8-BA17-E5A0F8E9A77D}" srcOrd="3" destOrd="0" parTransId="{7154FFE1-F6A2-4F71-B7F9-8BAAE08710DC}" sibTransId="{72844BD5-A107-4728-8108-9C45FF1FC8F4}"/>
    <dgm:cxn modelId="{F536E377-83C2-45A2-81AF-63FF3D454853}" type="presOf" srcId="{2A556AE3-E2F0-44AA-BA3B-F47DD47D3F26}" destId="{5698941A-CD04-48EC-8254-3AD1EA516680}" srcOrd="0" destOrd="0" presId="urn:microsoft.com/office/officeart/2005/8/layout/radial1"/>
    <dgm:cxn modelId="{8EDC9595-3F94-4653-82A4-4CD935DB2C02}" type="presOf" srcId="{839A4DE0-5CE9-4AFA-8BC5-60A48F0A4CE5}" destId="{E851834F-F89D-4321-A26C-F21B8BA2105B}" srcOrd="0" destOrd="0" presId="urn:microsoft.com/office/officeart/2005/8/layout/radial1"/>
    <dgm:cxn modelId="{C1B60997-F045-49AC-85AD-019E9D0826B1}" type="presOf" srcId="{A347D0D2-D4D1-429C-8DBE-48C64BB09E41}" destId="{9D84FEE3-15DA-4D3D-A4B4-F088210D63ED}" srcOrd="1" destOrd="0" presId="urn:microsoft.com/office/officeart/2005/8/layout/radial1"/>
    <dgm:cxn modelId="{9AFFABA4-4803-4F83-9E00-D8D44A6EBEDA}" type="presOf" srcId="{7154FFE1-F6A2-4F71-B7F9-8BAAE08710DC}" destId="{FB5FEE20-E834-4DB3-8EE2-4EC84D8A9914}" srcOrd="0" destOrd="0" presId="urn:microsoft.com/office/officeart/2005/8/layout/radial1"/>
    <dgm:cxn modelId="{102D2FA6-0C55-43CE-8DDE-D2B72D812E87}" type="presOf" srcId="{7154FFE1-F6A2-4F71-B7F9-8BAAE08710DC}" destId="{96DD9286-2F44-4DBE-8F76-F74E828EB2D8}" srcOrd="1" destOrd="0" presId="urn:microsoft.com/office/officeart/2005/8/layout/radial1"/>
    <dgm:cxn modelId="{E4E7D3AC-726A-47D0-A15B-BA363DA54630}" srcId="{BF90FC57-E88E-45EE-B769-7960A92617C0}" destId="{1C4A32C9-7911-4D39-A31F-1E16215FEA29}" srcOrd="0" destOrd="0" parTransId="{2A556AE3-E2F0-44AA-BA3B-F47DD47D3F26}" sibTransId="{EA59988A-4FAA-4F1E-B497-C3E316AE6B00}"/>
    <dgm:cxn modelId="{066CEBAF-43F9-4A64-BFAC-59AA2C095738}" type="presOf" srcId="{52EDCD44-E5B3-4EA7-A21C-07768E1CC569}" destId="{9130BDDD-D2C6-4422-8738-40DD083A519D}" srcOrd="0" destOrd="0" presId="urn:microsoft.com/office/officeart/2005/8/layout/radial1"/>
    <dgm:cxn modelId="{EDE6A8DF-03C2-4778-9650-46A9F9A3253A}" srcId="{BF90FC57-E88E-45EE-B769-7960A92617C0}" destId="{839A4DE0-5CE9-4AFA-8BC5-60A48F0A4CE5}" srcOrd="1" destOrd="0" parTransId="{84C79C65-DAE0-4A5F-91CF-7B0FF859B73F}" sibTransId="{75290F35-7CAE-4F55-B100-2409841C2971}"/>
    <dgm:cxn modelId="{361AE7E2-A9B2-4A81-9DA2-B193B4D74C2F}" type="presOf" srcId="{2A556AE3-E2F0-44AA-BA3B-F47DD47D3F26}" destId="{EE72C82D-BFF3-4E3B-9A2F-BAC0E5FCBBC8}" srcOrd="1" destOrd="0" presId="urn:microsoft.com/office/officeart/2005/8/layout/radial1"/>
    <dgm:cxn modelId="{5F0013E6-DBB1-4D5B-B0EB-0273326115A0}" type="presOf" srcId="{84C79C65-DAE0-4A5F-91CF-7B0FF859B73F}" destId="{158584AA-00FB-4993-B28B-ED3E0C5BA408}" srcOrd="1" destOrd="0" presId="urn:microsoft.com/office/officeart/2005/8/layout/radial1"/>
    <dgm:cxn modelId="{A8FB54FD-5585-4119-BCAE-63ADAB0E9D5C}" type="presOf" srcId="{52A4A0B7-D221-4BA8-BA17-E5A0F8E9A77D}" destId="{61531379-B78F-4814-86B4-F3C8FF530E6A}" srcOrd="0" destOrd="0" presId="urn:microsoft.com/office/officeart/2005/8/layout/radial1"/>
    <dgm:cxn modelId="{414A8865-0B02-4D80-8120-57A46145418E}" type="presParOf" srcId="{22A3C906-C2D7-4D70-AC9A-BDB10D58AFBF}" destId="{37E35482-BF0C-4B21-80CC-F2EF807443AD}" srcOrd="0" destOrd="0" presId="urn:microsoft.com/office/officeart/2005/8/layout/radial1"/>
    <dgm:cxn modelId="{EBAFDA1B-A120-4F8F-99D2-F7AB8B52B99E}" type="presParOf" srcId="{22A3C906-C2D7-4D70-AC9A-BDB10D58AFBF}" destId="{5698941A-CD04-48EC-8254-3AD1EA516680}" srcOrd="1" destOrd="0" presId="urn:microsoft.com/office/officeart/2005/8/layout/radial1"/>
    <dgm:cxn modelId="{286B7142-7C41-4B50-8667-EC507A1B9709}" type="presParOf" srcId="{5698941A-CD04-48EC-8254-3AD1EA516680}" destId="{EE72C82D-BFF3-4E3B-9A2F-BAC0E5FCBBC8}" srcOrd="0" destOrd="0" presId="urn:microsoft.com/office/officeart/2005/8/layout/radial1"/>
    <dgm:cxn modelId="{23F28D57-93B1-42E7-8195-B098E287BC1D}" type="presParOf" srcId="{22A3C906-C2D7-4D70-AC9A-BDB10D58AFBF}" destId="{1C1F0B61-549F-4EE7-B9A1-41572B7BA5F4}" srcOrd="2" destOrd="0" presId="urn:microsoft.com/office/officeart/2005/8/layout/radial1"/>
    <dgm:cxn modelId="{868B3DD2-5CFC-47EE-9C25-3CA96B05DED0}" type="presParOf" srcId="{22A3C906-C2D7-4D70-AC9A-BDB10D58AFBF}" destId="{3CD0378B-B6E5-4CE1-AE07-4B950B07A0B7}" srcOrd="3" destOrd="0" presId="urn:microsoft.com/office/officeart/2005/8/layout/radial1"/>
    <dgm:cxn modelId="{44EEB21A-F249-47E2-8A85-F1EFE8864FAE}" type="presParOf" srcId="{3CD0378B-B6E5-4CE1-AE07-4B950B07A0B7}" destId="{158584AA-00FB-4993-B28B-ED3E0C5BA408}" srcOrd="0" destOrd="0" presId="urn:microsoft.com/office/officeart/2005/8/layout/radial1"/>
    <dgm:cxn modelId="{3327C81F-94FE-4AFF-85AF-E3C36ED28610}" type="presParOf" srcId="{22A3C906-C2D7-4D70-AC9A-BDB10D58AFBF}" destId="{E851834F-F89D-4321-A26C-F21B8BA2105B}" srcOrd="4" destOrd="0" presId="urn:microsoft.com/office/officeart/2005/8/layout/radial1"/>
    <dgm:cxn modelId="{633F6463-FE83-45C5-B11A-282C6093C9E1}" type="presParOf" srcId="{22A3C906-C2D7-4D70-AC9A-BDB10D58AFBF}" destId="{155AA274-F243-4A62-A54B-74860C1C98E4}" srcOrd="5" destOrd="0" presId="urn:microsoft.com/office/officeart/2005/8/layout/radial1"/>
    <dgm:cxn modelId="{9E209D88-ADCE-4488-8B17-7A24FB7B0636}" type="presParOf" srcId="{155AA274-F243-4A62-A54B-74860C1C98E4}" destId="{9D84FEE3-15DA-4D3D-A4B4-F088210D63ED}" srcOrd="0" destOrd="0" presId="urn:microsoft.com/office/officeart/2005/8/layout/radial1"/>
    <dgm:cxn modelId="{DC9CE663-1033-4654-84FF-2290ABD5B1B1}" type="presParOf" srcId="{22A3C906-C2D7-4D70-AC9A-BDB10D58AFBF}" destId="{9130BDDD-D2C6-4422-8738-40DD083A519D}" srcOrd="6" destOrd="0" presId="urn:microsoft.com/office/officeart/2005/8/layout/radial1"/>
    <dgm:cxn modelId="{07B6AF93-CDB3-4526-BBA9-E837D1426538}" type="presParOf" srcId="{22A3C906-C2D7-4D70-AC9A-BDB10D58AFBF}" destId="{FB5FEE20-E834-4DB3-8EE2-4EC84D8A9914}" srcOrd="7" destOrd="0" presId="urn:microsoft.com/office/officeart/2005/8/layout/radial1"/>
    <dgm:cxn modelId="{995C47E2-0BE6-4C80-BB6D-1E180DB57789}" type="presParOf" srcId="{FB5FEE20-E834-4DB3-8EE2-4EC84D8A9914}" destId="{96DD9286-2F44-4DBE-8F76-F74E828EB2D8}" srcOrd="0" destOrd="0" presId="urn:microsoft.com/office/officeart/2005/8/layout/radial1"/>
    <dgm:cxn modelId="{A1A03D04-7D4B-4436-BAF2-F688FF21D4B8}" type="presParOf" srcId="{22A3C906-C2D7-4D70-AC9A-BDB10D58AFBF}" destId="{61531379-B78F-4814-86B4-F3C8FF530E6A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E35482-BF0C-4B21-80CC-F2EF807443AD}">
      <dsp:nvSpPr>
        <dsp:cNvPr id="0" name=""/>
        <dsp:cNvSpPr/>
      </dsp:nvSpPr>
      <dsp:spPr>
        <a:xfrm>
          <a:off x="2466548" y="1668604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1000" kern="1200"/>
            <a:t>Competidors Actuals: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800" kern="1200"/>
        </a:p>
      </dsp:txBody>
      <dsp:txXfrm>
        <a:off x="2652432" y="1854488"/>
        <a:ext cx="897527" cy="897527"/>
      </dsp:txXfrm>
    </dsp:sp>
    <dsp:sp modelId="{5698941A-CD04-48EC-8254-3AD1EA516680}">
      <dsp:nvSpPr>
        <dsp:cNvPr id="0" name=""/>
        <dsp:cNvSpPr/>
      </dsp:nvSpPr>
      <dsp:spPr>
        <a:xfrm rot="16200000">
          <a:off x="2910793" y="1459783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3091675" y="1468681"/>
        <a:ext cx="19040" cy="19040"/>
      </dsp:txXfrm>
    </dsp:sp>
    <dsp:sp modelId="{1C1F0B61-549F-4EE7-B9A1-41572B7BA5F4}">
      <dsp:nvSpPr>
        <dsp:cNvPr id="0" name=""/>
        <dsp:cNvSpPr/>
      </dsp:nvSpPr>
      <dsp:spPr>
        <a:xfrm>
          <a:off x="2466548" y="18503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1000" kern="1200"/>
            <a:t>Amenaça de Nous Competidors: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800" kern="1200"/>
        </a:p>
      </dsp:txBody>
      <dsp:txXfrm>
        <a:off x="2652432" y="204387"/>
        <a:ext cx="897527" cy="897527"/>
      </dsp:txXfrm>
    </dsp:sp>
    <dsp:sp modelId="{3CD0378B-B6E5-4CE1-AE07-4B950B07A0B7}">
      <dsp:nvSpPr>
        <dsp:cNvPr id="0" name=""/>
        <dsp:cNvSpPr/>
      </dsp:nvSpPr>
      <dsp:spPr>
        <a:xfrm>
          <a:off x="3735843" y="2284834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3916726" y="2293732"/>
        <a:ext cx="19040" cy="19040"/>
      </dsp:txXfrm>
    </dsp:sp>
    <dsp:sp modelId="{E851834F-F89D-4321-A26C-F21B8BA2105B}">
      <dsp:nvSpPr>
        <dsp:cNvPr id="0" name=""/>
        <dsp:cNvSpPr/>
      </dsp:nvSpPr>
      <dsp:spPr>
        <a:xfrm>
          <a:off x="4116649" y="1668604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1000" kern="1200"/>
            <a:t>Poder de Negociació  Clients: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</dsp:txBody>
      <dsp:txXfrm>
        <a:off x="4302533" y="1854488"/>
        <a:ext cx="897527" cy="897527"/>
      </dsp:txXfrm>
    </dsp:sp>
    <dsp:sp modelId="{155AA274-F243-4A62-A54B-74860C1C98E4}">
      <dsp:nvSpPr>
        <dsp:cNvPr id="0" name=""/>
        <dsp:cNvSpPr/>
      </dsp:nvSpPr>
      <dsp:spPr>
        <a:xfrm rot="5400000">
          <a:off x="2910793" y="3109884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3091675" y="3118782"/>
        <a:ext cx="19040" cy="19040"/>
      </dsp:txXfrm>
    </dsp:sp>
    <dsp:sp modelId="{9130BDDD-D2C6-4422-8738-40DD083A519D}">
      <dsp:nvSpPr>
        <dsp:cNvPr id="0" name=""/>
        <dsp:cNvSpPr/>
      </dsp:nvSpPr>
      <dsp:spPr>
        <a:xfrm>
          <a:off x="2466548" y="3318705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1000" kern="1200"/>
            <a:t>Productes Substitutius: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800" kern="1200"/>
        </a:p>
      </dsp:txBody>
      <dsp:txXfrm>
        <a:off x="2652432" y="3504589"/>
        <a:ext cx="897527" cy="897527"/>
      </dsp:txXfrm>
    </dsp:sp>
    <dsp:sp modelId="{FB5FEE20-E834-4DB3-8EE2-4EC84D8A9914}">
      <dsp:nvSpPr>
        <dsp:cNvPr id="0" name=""/>
        <dsp:cNvSpPr/>
      </dsp:nvSpPr>
      <dsp:spPr>
        <a:xfrm rot="10800000">
          <a:off x="2085742" y="2284834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 rot="10800000">
        <a:off x="2266625" y="2293732"/>
        <a:ext cx="19040" cy="19040"/>
      </dsp:txXfrm>
    </dsp:sp>
    <dsp:sp modelId="{61531379-B78F-4814-86B4-F3C8FF530E6A}">
      <dsp:nvSpPr>
        <dsp:cNvPr id="0" name=""/>
        <dsp:cNvSpPr/>
      </dsp:nvSpPr>
      <dsp:spPr>
        <a:xfrm>
          <a:off x="816447" y="1668604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1000" kern="1200"/>
            <a:t>Poder de negociació Proveïdors: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</a:t>
          </a:r>
        </a:p>
      </dsp:txBody>
      <dsp:txXfrm>
        <a:off x="1002331" y="1854488"/>
        <a:ext cx="897527" cy="897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917</Words>
  <Characters>5047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 de Lleida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 Molto Aribau</dc:creator>
  <cp:lastModifiedBy>ton llucià senserrich</cp:lastModifiedBy>
  <cp:revision>3</cp:revision>
  <dcterms:created xsi:type="dcterms:W3CDTF">2019-03-05T09:32:00Z</dcterms:created>
  <dcterms:modified xsi:type="dcterms:W3CDTF">2020-03-11T11:41:00Z</dcterms:modified>
</cp:coreProperties>
</file>